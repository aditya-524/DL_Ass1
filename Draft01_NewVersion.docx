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EF0C7B0" w14:textId="2BB424F2" w:rsidR="00A523EC" w:rsidRDefault="00D8296D">
      <w:pPr>
        <w:rPr>
          <w:lang w:val="en-GB" w:eastAsia="en-IN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0560" behindDoc="0" locked="0" layoutInCell="1" allowOverlap="1" wp14:anchorId="7881EAB6" wp14:editId="17476704">
                <wp:simplePos x="0" y="0"/>
                <wp:positionH relativeFrom="margin">
                  <wp:align>center</wp:align>
                </wp:positionH>
                <wp:positionV relativeFrom="page">
                  <wp:posOffset>914400</wp:posOffset>
                </wp:positionV>
                <wp:extent cx="6281420" cy="1640205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1640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FC0778" w14:textId="77777777" w:rsidR="00A523EC" w:rsidRDefault="00A523EC">
                            <w:pPr>
                              <w:pStyle w:val="Heading"/>
                              <w:rPr>
                                <w:lang w:val="en-GB"/>
                              </w:rPr>
                            </w:pPr>
                          </w:p>
                          <w:p w14:paraId="34B767ED" w14:textId="77777777" w:rsidR="00A523EC" w:rsidRPr="00B778DA" w:rsidRDefault="005C0B23">
                            <w:pPr>
                              <w:pStyle w:val="Head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5C0B23">
                              <w:rPr>
                                <w:b/>
                                <w:sz w:val="28"/>
                                <w:szCs w:val="28"/>
                              </w:rPr>
                              <w:t>A Perceptron-based Approach for Diabetes Data Classification</w:t>
                            </w:r>
                          </w:p>
                          <w:p w14:paraId="7B1AC70F" w14:textId="77777777" w:rsidR="00A523EC" w:rsidRDefault="00A523EC"/>
                          <w:tbl>
                            <w:tblPr>
                              <w:tblW w:w="0" w:type="auto"/>
                              <w:tblInd w:w="25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810"/>
                            </w:tblGrid>
                            <w:tr w:rsidR="00AB69AE" w:rsidRPr="00CA7974" w14:paraId="752802BB" w14:textId="77777777" w:rsidTr="00AB69AE">
                              <w:tc>
                                <w:tcPr>
                                  <w:tcW w:w="4810" w:type="dxa"/>
                                  <w:shd w:val="clear" w:color="auto" w:fill="auto"/>
                                </w:tcPr>
                                <w:p w14:paraId="4D539418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Aditya D Pandey</w:t>
                                  </w:r>
                                </w:p>
                                <w:p w14:paraId="1A652A1F" w14:textId="77777777" w:rsidR="00AB69AE" w:rsidRPr="00CA7974" w:rsidRDefault="00AB69A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The University of Adelaide</w:t>
                                  </w:r>
                                </w:p>
                                <w:p w14:paraId="360DB317" w14:textId="77777777" w:rsidR="00AB69AE" w:rsidRPr="00CA7974" w:rsidRDefault="00AB69AE">
                                  <w:pPr>
                                    <w:jc w:val="center"/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</w:pP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Adelaide,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South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Australia,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 xml:space="preserve"> </w:t>
                                  </w:r>
                                  <w:r w:rsidRPr="005C0B23">
                                    <w:rPr>
                                      <w:sz w:val="24"/>
                                      <w:szCs w:val="24"/>
                                      <w:lang w:val="en-GB" w:eastAsia="en-GB"/>
                                    </w:rPr>
                                    <w:t>Australia</w:t>
                                  </w:r>
                                </w:p>
                                <w:p w14:paraId="469C4C4D" w14:textId="77777777" w:rsidR="00AB69AE" w:rsidRPr="00CA7974" w:rsidRDefault="00AB69AE" w:rsidP="00AB69A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ourier" w:hAnsi="Courier" w:cs="Courier"/>
                                      <w:sz w:val="18"/>
                                      <w:szCs w:val="18"/>
                                      <w:lang w:val="en-GB" w:eastAsia="en-GB"/>
                                    </w:rPr>
                                    <w:t>aditya.pandey@student.adelaide.edu.au</w:t>
                                  </w:r>
                                </w:p>
                              </w:tc>
                            </w:tr>
                          </w:tbl>
                          <w:p w14:paraId="1AFDBB31" w14:textId="77777777" w:rsidR="00A523EC" w:rsidRDefault="00A523E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1EA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1in;width:494.6pt;height:129.15pt;z-index:251650560;visibility:visible;mso-wrap-style:square;mso-width-percent:0;mso-height-percent:0;mso-wrap-distance-left:9.05pt;mso-wrap-distance-top:0;mso-wrap-distance-right:9.05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" stroked="f">
                <v:fill opacity="0"/>
                <v:textbox inset="0,0,0,0">
                  <w:txbxContent>
                    <w:p w14:paraId="59FC0778" w14:textId="77777777" w:rsidR="00A523EC" w:rsidRDefault="00A523EC">
                      <w:pPr>
                        <w:pStyle w:val="Heading"/>
                        <w:rPr>
                          <w:lang w:val="en-GB"/>
                        </w:rPr>
                      </w:pPr>
                    </w:p>
                    <w:p w14:paraId="34B767ED" w14:textId="77777777" w:rsidR="00A523EC" w:rsidRPr="00B778DA" w:rsidRDefault="005C0B23">
                      <w:pPr>
                        <w:pStyle w:val="Heading"/>
                        <w:rPr>
                          <w:b/>
                          <w:sz w:val="28"/>
                          <w:szCs w:val="28"/>
                        </w:rPr>
                      </w:pPr>
                      <w:r w:rsidRPr="005C0B23">
                        <w:rPr>
                          <w:b/>
                          <w:sz w:val="28"/>
                          <w:szCs w:val="28"/>
                        </w:rPr>
                        <w:t>A Perceptron-based Approach for Diabetes Data Classification</w:t>
                      </w:r>
                    </w:p>
                    <w:p w14:paraId="7B1AC70F" w14:textId="77777777" w:rsidR="00A523EC" w:rsidRDefault="00A523EC"/>
                    <w:tbl>
                      <w:tblPr>
                        <w:tblW w:w="0" w:type="auto"/>
                        <w:tblInd w:w="25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810"/>
                      </w:tblGrid>
                      <w:tr w:rsidR="00AB69AE" w:rsidRPr="00CA7974" w14:paraId="752802BB" w14:textId="77777777" w:rsidTr="00AB69AE">
                        <w:tc>
                          <w:tcPr>
                            <w:tcW w:w="4810" w:type="dxa"/>
                            <w:shd w:val="clear" w:color="auto" w:fill="auto"/>
                          </w:tcPr>
                          <w:p w14:paraId="4D539418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Aditya D Pandey</w:t>
                            </w:r>
                          </w:p>
                          <w:p w14:paraId="1A652A1F" w14:textId="77777777" w:rsidR="00AB69AE" w:rsidRPr="00CA7974" w:rsidRDefault="00AB69AE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The University of Adelaide</w:t>
                            </w:r>
                          </w:p>
                          <w:p w14:paraId="360DB317" w14:textId="77777777" w:rsidR="00AB69AE" w:rsidRPr="00CA7974" w:rsidRDefault="00AB69AE">
                            <w:pPr>
                              <w:jc w:val="center"/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</w:pP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Adelaide,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South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Australia,</w:t>
                            </w:r>
                            <w:r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  <w:r w:rsidRPr="005C0B23">
                              <w:rPr>
                                <w:sz w:val="24"/>
                                <w:szCs w:val="24"/>
                                <w:lang w:val="en-GB" w:eastAsia="en-GB"/>
                              </w:rPr>
                              <w:t>Australia</w:t>
                            </w:r>
                          </w:p>
                          <w:p w14:paraId="469C4C4D" w14:textId="77777777" w:rsidR="00AB69AE" w:rsidRPr="00CA7974" w:rsidRDefault="00AB69AE" w:rsidP="00AB69AE">
                            <w:pPr>
                              <w:jc w:val="center"/>
                            </w:pPr>
                            <w:r>
                              <w:rPr>
                                <w:rFonts w:ascii="Courier" w:hAnsi="Courier" w:cs="Courier"/>
                                <w:sz w:val="18"/>
                                <w:szCs w:val="18"/>
                                <w:lang w:val="en-GB" w:eastAsia="en-GB"/>
                              </w:rPr>
                              <w:t>aditya.pandey@student.adelaide.edu.au</w:t>
                            </w:r>
                          </w:p>
                        </w:tc>
                      </w:tr>
                    </w:tbl>
                    <w:p w14:paraId="1AFDBB31" w14:textId="77777777" w:rsidR="00A523EC" w:rsidRDefault="00A523EC"/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6298C45" w14:textId="77777777" w:rsidR="00A523EC" w:rsidRDefault="00A523EC">
      <w:pPr>
        <w:jc w:val="center"/>
      </w:pPr>
      <w:r>
        <w:rPr>
          <w:b/>
          <w:sz w:val="24"/>
        </w:rPr>
        <w:t>Abstract</w:t>
      </w:r>
    </w:p>
    <w:p w14:paraId="22F70B1C" w14:textId="77777777" w:rsidR="00A523EC" w:rsidRDefault="00A523EC">
      <w:pPr>
        <w:pStyle w:val="Abstract"/>
        <w:ind w:firstLine="0"/>
      </w:pPr>
    </w:p>
    <w:p w14:paraId="7A71F50E" w14:textId="77777777" w:rsidR="00A523EC" w:rsidRDefault="00A523EC">
      <w:pPr>
        <w:pStyle w:val="Abstract"/>
        <w:rPr>
          <w:i/>
        </w:rPr>
      </w:pPr>
      <w:r w:rsidRPr="004909F8">
        <w:rPr>
          <w:i/>
          <w:highlight w:val="lightGray"/>
        </w:rPr>
        <w:t>The ABSTRACT is to be in fully-justified italicized text, at the top of the left-hand column, below the author and affiliation information. Use the word “Abstract” as the title, in 12-point Times, boldface type, centered relative to the column, initially capitalized. The abstract is to be in 10-point, single-spaced type. The abstract may be up to 3 inches (7.62 cm) long. Leave two blank lines after the Abstract, then begin the main text</w:t>
      </w:r>
      <w:r w:rsidRPr="00B778DA">
        <w:rPr>
          <w:i/>
        </w:rPr>
        <w:t>.</w:t>
      </w:r>
    </w:p>
    <w:p w14:paraId="00D309A9" w14:textId="77777777" w:rsidR="004909F8" w:rsidRPr="004909F8" w:rsidRDefault="004909F8" w:rsidP="004909F8">
      <w:r>
        <w:t>Add here later</w:t>
      </w:r>
    </w:p>
    <w:p w14:paraId="3B263757" w14:textId="77777777" w:rsidR="00A523EC" w:rsidRDefault="00A523EC"/>
    <w:p w14:paraId="4425DF1F" w14:textId="77777777" w:rsidR="00A523EC" w:rsidRDefault="00A523EC">
      <w:pPr>
        <w:pStyle w:val="Heading1"/>
      </w:pPr>
      <w:r>
        <w:t>Introduction</w:t>
      </w:r>
    </w:p>
    <w:p w14:paraId="7BED7762" w14:textId="77777777" w:rsidR="00A523EC" w:rsidRDefault="004909F8" w:rsidP="0017780A">
      <w:pPr>
        <w:pStyle w:val="Text"/>
      </w:pPr>
      <w:r w:rsidRPr="004909F8">
        <w:t xml:space="preserve">Diabetes is a </w:t>
      </w:r>
      <w:r w:rsidR="00991D8E" w:rsidRPr="004909F8">
        <w:t>long-term</w:t>
      </w:r>
      <w:r w:rsidRPr="004909F8">
        <w:t xml:space="preserve"> condition that impacts individuals across the globe</w:t>
      </w:r>
      <w:r w:rsidR="007C36E1">
        <w:t xml:space="preserve"> (Khan et. al 2020)</w:t>
      </w:r>
      <w:r w:rsidRPr="004909F8">
        <w:t>. Precise categorization of diabetes information plays a role, in identifying it making diagnoses and devising effective treatment strategies</w:t>
      </w:r>
      <w:r w:rsidR="001039EA">
        <w:t xml:space="preserve"> (WHO 2019)</w:t>
      </w:r>
      <w:r w:rsidRPr="004909F8">
        <w:t>. Over the years the application of machine learning methods has demonstrated encouraging outcomes in analyzing medical data particularly when it comes to classifying diabetes</w:t>
      </w:r>
      <w:r w:rsidR="00B4599F">
        <w:t xml:space="preserve"> </w:t>
      </w:r>
      <w:r w:rsidR="00267FFD">
        <w:t>(Hama Saeed</w:t>
      </w:r>
      <w:r w:rsidR="0096174D">
        <w:t xml:space="preserve"> 2023),</w:t>
      </w:r>
      <w:r w:rsidR="0070425C">
        <w:t xml:space="preserve"> </w:t>
      </w:r>
      <w:r w:rsidR="0014039E">
        <w:t>(</w:t>
      </w:r>
      <w:r w:rsidR="0014039E" w:rsidRPr="0014039E">
        <w:t xml:space="preserve">Patra &amp; </w:t>
      </w:r>
      <w:proofErr w:type="spellStart"/>
      <w:r w:rsidR="0014039E" w:rsidRPr="0014039E">
        <w:t>khuntia</w:t>
      </w:r>
      <w:proofErr w:type="spellEnd"/>
      <w:r w:rsidR="0014039E" w:rsidRPr="0014039E">
        <w:t xml:space="preserve"> 2021</w:t>
      </w:r>
      <w:r w:rsidR="0014039E">
        <w:t>),</w:t>
      </w:r>
      <w:r w:rsidR="000D4733">
        <w:t xml:space="preserve"> (</w:t>
      </w:r>
      <w:proofErr w:type="spellStart"/>
      <w:r w:rsidR="000D4733" w:rsidRPr="000D4733">
        <w:t>Darolia</w:t>
      </w:r>
      <w:proofErr w:type="spellEnd"/>
      <w:r w:rsidR="000D4733">
        <w:t xml:space="preserve"> </w:t>
      </w:r>
      <w:r w:rsidR="000D4733" w:rsidRPr="000D4733">
        <w:t xml:space="preserve">&amp; </w:t>
      </w:r>
      <w:proofErr w:type="spellStart"/>
      <w:r w:rsidR="000D4733" w:rsidRPr="000D4733">
        <w:t>Chhillar</w:t>
      </w:r>
      <w:proofErr w:type="spellEnd"/>
      <w:r w:rsidR="000D4733" w:rsidRPr="000D4733">
        <w:t xml:space="preserve"> 2022</w:t>
      </w:r>
      <w:r w:rsidR="000D4733">
        <w:t>), (</w:t>
      </w:r>
      <w:r w:rsidR="000D4733" w:rsidRPr="000D4733">
        <w:t>Rajni &amp; Amandeep</w:t>
      </w:r>
      <w:r w:rsidR="000D4733">
        <w:t xml:space="preserve"> </w:t>
      </w:r>
      <w:r w:rsidR="000D4733" w:rsidRPr="000D4733">
        <w:t>2019</w:t>
      </w:r>
      <w:r w:rsidR="000D4733">
        <w:t>)</w:t>
      </w:r>
      <w:r w:rsidR="00C601DA">
        <w:t xml:space="preserve"> </w:t>
      </w:r>
      <w:r w:rsidR="005D0E81" w:rsidRPr="005D0E81">
        <w:rPr>
          <w:highlight w:val="yellow"/>
        </w:rPr>
        <w:t>14-</w:t>
      </w:r>
      <w:r w:rsidR="005039D8">
        <w:rPr>
          <w:highlight w:val="yellow"/>
        </w:rPr>
        <w:t>4</w:t>
      </w:r>
      <w:r w:rsidR="005D0E81" w:rsidRPr="005D0E81">
        <w:rPr>
          <w:highlight w:val="yellow"/>
        </w:rPr>
        <w:t>5 from Ismail</w:t>
      </w:r>
      <w:r w:rsidRPr="004909F8">
        <w:t xml:space="preserve">. This study introduces an approach based on perceptron, for categorizing diabetes data by harnessing the capabilities of </w:t>
      </w:r>
      <w:r w:rsidR="007C36E1">
        <w:t xml:space="preserve">neural </w:t>
      </w:r>
      <w:r w:rsidRPr="004909F8">
        <w:t>networks to enhance accuracy and efficiency.</w:t>
      </w:r>
    </w:p>
    <w:p w14:paraId="6009E39C" w14:textId="77777777" w:rsidR="00A523EC" w:rsidRDefault="0027319B">
      <w:pPr>
        <w:pStyle w:val="Heading2"/>
      </w:pPr>
      <w:r>
        <w:t>Dataset</w:t>
      </w:r>
    </w:p>
    <w:p w14:paraId="766DBEFF" w14:textId="77777777" w:rsidR="00222C49" w:rsidRDefault="00222C49">
      <w:pPr>
        <w:pStyle w:val="Text"/>
      </w:pPr>
      <w:r w:rsidRPr="00222C49">
        <w:t>The dataset utilized in this research corresponds to the Pima Indian community situated near Phoenix, Arizona, a dataset that has been continuously examined since 1965 by the National Institute of Diabetes and Digestive and Kidney Diseases</w:t>
      </w:r>
      <w:r>
        <w:t xml:space="preserve"> (Smith et. al 1988) </w:t>
      </w:r>
      <w:commentRangeStart w:id="0"/>
      <w:r w:rsidRPr="00222C49">
        <w:rPr>
          <w:highlight w:val="yellow"/>
        </w:rPr>
        <w:t>[Ask if I should add this also]</w:t>
      </w:r>
      <w:r>
        <w:t xml:space="preserve"> </w:t>
      </w:r>
      <w:commentRangeEnd w:id="0"/>
      <w:r>
        <w:rPr>
          <w:rStyle w:val="CommentReference"/>
        </w:rPr>
        <w:commentReference w:id="0"/>
      </w:r>
    </w:p>
    <w:p w14:paraId="6B4528FB" w14:textId="77777777" w:rsidR="0025597D" w:rsidRDefault="004C37FB">
      <w:pPr>
        <w:pStyle w:val="Text"/>
      </w:pPr>
      <w:r>
        <w:t xml:space="preserve">PIMA Indian diabetes dataset (PIDD) consists of 9 attributes, 8 predictors and 1 class label. The dataset comprises of 768 </w:t>
      </w:r>
      <w:commentRangeStart w:id="1"/>
      <w:r w:rsidRPr="00222C49">
        <w:rPr>
          <w:highlight w:val="yellow"/>
        </w:rPr>
        <w:t>women</w:t>
      </w:r>
      <w:commentRangeEnd w:id="1"/>
      <w:r w:rsidR="00222C49">
        <w:rPr>
          <w:rStyle w:val="CommentReference"/>
        </w:rPr>
        <w:commentReference w:id="1"/>
      </w:r>
      <w:r w:rsidR="00222C49">
        <w:t xml:space="preserve"> </w:t>
      </w:r>
      <w:r>
        <w:t xml:space="preserve">with age of more than 21 years. Below </w:t>
      </w:r>
      <w:r w:rsidR="00C97229">
        <w:t xml:space="preserve">depicted are histogram plots </w:t>
      </w:r>
      <w:r w:rsidR="00015B54">
        <w:t>and table</w:t>
      </w:r>
      <w:r w:rsidR="00C97229">
        <w:t xml:space="preserve"> with </w:t>
      </w:r>
      <w:r>
        <w:t>description</w:t>
      </w:r>
      <w:r w:rsidR="001415D4">
        <w:t xml:space="preserve"> and </w:t>
      </w:r>
      <w:r w:rsidR="0025597D">
        <w:t>for</w:t>
      </w:r>
      <w:r w:rsidR="001415D4">
        <w:t xml:space="preserve"> each</w:t>
      </w:r>
      <w:r>
        <w:t xml:space="preserve"> of attribute</w:t>
      </w:r>
      <w:r w:rsidR="0025597D">
        <w:t>(</w:t>
      </w:r>
      <w:r>
        <w:t>s</w:t>
      </w:r>
      <w:r w:rsidR="0025597D">
        <w:t>)</w:t>
      </w:r>
      <w:r>
        <w:t xml:space="preserve"> of PIDD</w:t>
      </w:r>
      <w:r w:rsidR="00C97229">
        <w:t xml:space="preserve"> (</w:t>
      </w:r>
      <w:proofErr w:type="spellStart"/>
      <w:r w:rsidR="00C97229">
        <w:t>Naz</w:t>
      </w:r>
      <w:proofErr w:type="spellEnd"/>
      <w:r w:rsidR="00C97229">
        <w:t xml:space="preserve"> &amp; Ahuja 2020 p. 395)</w:t>
      </w:r>
      <w:r>
        <w:t>.</w:t>
      </w:r>
    </w:p>
    <w:p w14:paraId="57421833" w14:textId="77777777" w:rsidR="001D5D4E" w:rsidRDefault="001D5D4E">
      <w:pPr>
        <w:pStyle w:val="Text"/>
      </w:pPr>
    </w:p>
    <w:p w14:paraId="1DA72F7A" w14:textId="516C8170" w:rsidR="005039D8" w:rsidRDefault="005039D8">
      <w:pPr>
        <w:pStyle w:val="Text"/>
      </w:pPr>
    </w:p>
    <w:p w14:paraId="4AAE91E2" w14:textId="0267DA52" w:rsidR="004D114C" w:rsidRDefault="004D114C">
      <w:pPr>
        <w:pStyle w:val="Text"/>
      </w:pPr>
    </w:p>
    <w:p w14:paraId="652F3110" w14:textId="77777777" w:rsidR="004D114C" w:rsidRDefault="004D114C">
      <w:pPr>
        <w:pStyle w:val="Text"/>
      </w:pPr>
    </w:p>
    <w:p w14:paraId="31D511B8" w14:textId="51C628CA" w:rsidR="005039D8" w:rsidRDefault="00D8296D">
      <w:pPr>
        <w:pStyle w:val="Text"/>
      </w:pPr>
      <w:r>
        <w:rPr>
          <w:i/>
          <w:noProof/>
        </w:rPr>
        <mc:AlternateContent>
          <mc:Choice Requires="wpc">
            <w:drawing>
              <wp:anchor distT="0" distB="0" distL="114300" distR="114300" simplePos="0" relativeHeight="251649536" behindDoc="0" locked="0" layoutInCell="1" allowOverlap="1" wp14:anchorId="2B1648C5" wp14:editId="2947D082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865755" cy="6096000"/>
                <wp:effectExtent l="0" t="0" r="0" b="0"/>
                <wp:wrapNone/>
                <wp:docPr id="39" name="Canvas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77" y="33732"/>
                            <a:ext cx="2787469" cy="5793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94022"/>
                            <a:ext cx="286575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2D270" w14:textId="2BD3E127" w:rsidR="001D5D4E" w:rsidRPr="008D0F25" w:rsidRDefault="001D5D4E" w:rsidP="001D5D4E">
                              <w:pPr>
                                <w:pStyle w:val="Caption"/>
                                <w:rPr>
                                  <w:sz w:val="20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4D114C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C51E70">
                                <w:t>: A histogram for each numerical attribute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648C5" id="Canvas 39" o:spid="_x0000_s1027" editas="canvas" style="position:absolute;margin-left:0;margin-top:0;width:225.65pt;height:480pt;z-index:251649536;mso-position-horizontal-relative:char;mso-position-vertical-relative:line" coordsize="28657,60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8657;height:60960;visibility:visible;mso-wrap-style:square">
                  <v:fill o:detectmouseclick="t"/>
                  <v:path o:connecttype="none"/>
                </v:shape>
                <v:shape id="Picture 40" o:spid="_x0000_s1029" type="#_x0000_t75" style="position:absolute;left:374;top:337;width:27875;height:57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" stroked="t">
                  <v:imagedata r:id="rId12" o:title=""/>
                </v:shape>
                <v:shape id="Text Box 41" o:spid="_x0000_s1030" type="#_x0000_t202" style="position:absolute;top:58940;width:28657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78E2D270" w14:textId="2BD3E127" w:rsidR="001D5D4E" w:rsidRPr="008D0F25" w:rsidRDefault="001D5D4E" w:rsidP="001D5D4E">
                        <w:pPr>
                          <w:pStyle w:val="Caption"/>
                          <w:rPr>
                            <w:sz w:val="20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4D114C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 w:rsidRPr="00C51E70">
                          <w:t>: A histogram for each numerical attribute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F282C3" wp14:editId="4316CCB7">
                <wp:extent cx="2866390" cy="6097905"/>
                <wp:effectExtent l="0" t="0" r="0" b="0"/>
                <wp:docPr id="2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66390" cy="609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784175" id="AutoShape 1" o:spid="_x0000_s1026" style="width:225.7pt;height:48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561594BD" w14:textId="77777777" w:rsidR="0017780A" w:rsidRDefault="0017780A">
      <w:pPr>
        <w:pStyle w:val="Text"/>
      </w:pPr>
    </w:p>
    <w:p w14:paraId="14F7E8C9" w14:textId="25221BB6" w:rsidR="0017780A" w:rsidRDefault="007E49A0">
      <w:pPr>
        <w:pStyle w:val="Text"/>
      </w:pPr>
      <w:r>
        <w:rPr>
          <w:rStyle w:val="CommentReference"/>
        </w:rPr>
        <w:commentReference w:id="2"/>
      </w:r>
    </w:p>
    <w:p w14:paraId="05AA1D7F" w14:textId="77777777" w:rsidR="0017780A" w:rsidRDefault="001D5D4E">
      <w:pPr>
        <w:pStyle w:val="Text"/>
      </w:pPr>
      <w:r>
        <w:rPr>
          <w:rStyle w:val="CommentReference"/>
        </w:rPr>
        <w:commentReference w:id="3"/>
      </w:r>
    </w:p>
    <w:p w14:paraId="6A3A46A2" w14:textId="77777777" w:rsidR="0017780A" w:rsidRDefault="0017780A">
      <w:pPr>
        <w:pStyle w:val="Text"/>
      </w:pPr>
    </w:p>
    <w:p w14:paraId="58B4A937" w14:textId="77777777" w:rsidR="0017780A" w:rsidRDefault="0017780A">
      <w:pPr>
        <w:pStyle w:val="Text"/>
      </w:pPr>
    </w:p>
    <w:p w14:paraId="25CC8031" w14:textId="77777777" w:rsidR="007E49A0" w:rsidRDefault="007E49A0">
      <w:pPr>
        <w:pStyle w:val="Text"/>
      </w:pPr>
    </w:p>
    <w:p w14:paraId="315EB024" w14:textId="72F7C910" w:rsidR="007E49A0" w:rsidRDefault="007E49A0">
      <w:pPr>
        <w:pStyle w:val="Text"/>
      </w:pPr>
    </w:p>
    <w:p w14:paraId="189834D7" w14:textId="64A5F841" w:rsidR="007E49A0" w:rsidRDefault="007E49A0">
      <w:pPr>
        <w:pStyle w:val="Text"/>
      </w:pPr>
    </w:p>
    <w:p w14:paraId="222FD4D4" w14:textId="006BAF1B" w:rsidR="007E49A0" w:rsidRDefault="007E49A0">
      <w:pPr>
        <w:pStyle w:val="Text"/>
      </w:pPr>
    </w:p>
    <w:p w14:paraId="20048FC0" w14:textId="26E963D3" w:rsidR="007E49A0" w:rsidRDefault="004D114C">
      <w:pPr>
        <w:pStyle w:val="Tex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5920" behindDoc="0" locked="0" layoutInCell="1" allowOverlap="1" wp14:anchorId="706F2D11" wp14:editId="06B548F7">
                <wp:simplePos x="0" y="0"/>
                <wp:positionH relativeFrom="column">
                  <wp:posOffset>23854</wp:posOffset>
                </wp:positionH>
                <wp:positionV relativeFrom="paragraph">
                  <wp:posOffset>48867</wp:posOffset>
                </wp:positionV>
                <wp:extent cx="5963478" cy="3696970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E77AD" id="Canvas 17" o:spid="_x0000_s1026" editas="canvas" style="position:absolute;margin-left:1.9pt;margin-top:3.85pt;width:469.55pt;height:291.1pt;z-index:251665920;mso-width-relative:margin;mso-height-relative:margin" coordsize="59632,36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k9CFX94AAAAHAQAADwAAAAAAAAAAAAAAAABaAwAAZHJzL2Rvd25yZXYueG1s&#10;UEsFBgAAAAAEAAQA8wAAAGUEAAAAAA==&#10;">
                <v:shape id="_x0000_s1027" type="#_x0000_t75" style="position:absolute;width:59632;height:36969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67072F73" wp14:editId="774EDA73">
            <wp:simplePos x="0" y="0"/>
            <wp:positionH relativeFrom="column">
              <wp:posOffset>118745</wp:posOffset>
            </wp:positionH>
            <wp:positionV relativeFrom="paragraph">
              <wp:posOffset>143842</wp:posOffset>
            </wp:positionV>
            <wp:extent cx="5803900" cy="3411220"/>
            <wp:effectExtent l="0" t="0" r="6350" b="0"/>
            <wp:wrapNone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41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0B7E35" w14:textId="1DD5DE6D" w:rsidR="007E49A0" w:rsidRDefault="007E49A0">
      <w:pPr>
        <w:pStyle w:val="Text"/>
      </w:pPr>
    </w:p>
    <w:p w14:paraId="55F59FB4" w14:textId="6D6DF3BC" w:rsidR="007E49A0" w:rsidRDefault="007E49A0">
      <w:pPr>
        <w:pStyle w:val="Text"/>
      </w:pPr>
    </w:p>
    <w:p w14:paraId="4AFC9E2C" w14:textId="7A3F85D3" w:rsidR="007E49A0" w:rsidRDefault="007E49A0">
      <w:pPr>
        <w:pStyle w:val="Text"/>
      </w:pPr>
    </w:p>
    <w:p w14:paraId="584CD965" w14:textId="53A9D340" w:rsidR="007E49A0" w:rsidRDefault="007E49A0">
      <w:pPr>
        <w:pStyle w:val="Text"/>
      </w:pPr>
    </w:p>
    <w:p w14:paraId="1FDC386C" w14:textId="6FEE1B24" w:rsidR="00350B61" w:rsidRDefault="00350B61">
      <w:pPr>
        <w:pStyle w:val="Text"/>
      </w:pPr>
    </w:p>
    <w:p w14:paraId="173CE89C" w14:textId="5A645EAD" w:rsidR="007E49A0" w:rsidRDefault="007E49A0">
      <w:pPr>
        <w:pStyle w:val="Text"/>
      </w:pPr>
    </w:p>
    <w:p w14:paraId="16B47840" w14:textId="7B8D1B5E" w:rsidR="007E49A0" w:rsidRDefault="007E49A0">
      <w:pPr>
        <w:pStyle w:val="Text"/>
      </w:pPr>
    </w:p>
    <w:p w14:paraId="2475DEFB" w14:textId="36E43AD8" w:rsidR="007E49A0" w:rsidRDefault="007E49A0">
      <w:pPr>
        <w:pStyle w:val="Text"/>
      </w:pPr>
    </w:p>
    <w:p w14:paraId="58F811B5" w14:textId="679C852D" w:rsidR="007E49A0" w:rsidRDefault="007E49A0">
      <w:pPr>
        <w:pStyle w:val="Text"/>
      </w:pPr>
    </w:p>
    <w:p w14:paraId="3FCC3461" w14:textId="1F37ECE3" w:rsidR="007E49A0" w:rsidRDefault="007E49A0">
      <w:pPr>
        <w:pStyle w:val="Text"/>
      </w:pPr>
    </w:p>
    <w:p w14:paraId="18024F19" w14:textId="34A208DE" w:rsidR="007E49A0" w:rsidRDefault="007E49A0">
      <w:pPr>
        <w:pStyle w:val="Text"/>
      </w:pPr>
    </w:p>
    <w:p w14:paraId="2BA12E1A" w14:textId="7E2049B5" w:rsidR="007E49A0" w:rsidRDefault="007E49A0">
      <w:pPr>
        <w:pStyle w:val="Text"/>
      </w:pPr>
    </w:p>
    <w:p w14:paraId="617261E0" w14:textId="5F4F5931" w:rsidR="0017780A" w:rsidRDefault="0017780A">
      <w:pPr>
        <w:pStyle w:val="Text"/>
      </w:pPr>
    </w:p>
    <w:p w14:paraId="7C21C4AF" w14:textId="0A278CED" w:rsidR="007E49A0" w:rsidRDefault="007E49A0">
      <w:pPr>
        <w:pStyle w:val="Text"/>
      </w:pPr>
    </w:p>
    <w:p w14:paraId="7C2B0484" w14:textId="5B632519" w:rsidR="00350B61" w:rsidRDefault="00350B61">
      <w:pPr>
        <w:pStyle w:val="Text"/>
      </w:pPr>
    </w:p>
    <w:p w14:paraId="1807C209" w14:textId="13DB68AE" w:rsidR="004D114C" w:rsidRDefault="004D114C">
      <w:pPr>
        <w:pStyle w:val="Text"/>
      </w:pPr>
    </w:p>
    <w:p w14:paraId="40FCF81E" w14:textId="32E45909" w:rsidR="00350B61" w:rsidRDefault="00350B61">
      <w:pPr>
        <w:pStyle w:val="Text"/>
      </w:pPr>
    </w:p>
    <w:p w14:paraId="52FDEE32" w14:textId="304B7339" w:rsidR="00350B61" w:rsidRDefault="00350B61">
      <w:pPr>
        <w:pStyle w:val="Text"/>
      </w:pPr>
    </w:p>
    <w:p w14:paraId="36836682" w14:textId="5E7A1246" w:rsidR="007E49A0" w:rsidRDefault="007E49A0">
      <w:pPr>
        <w:pStyle w:val="Text"/>
      </w:pPr>
    </w:p>
    <w:p w14:paraId="0C1BE1A6" w14:textId="24AC4518" w:rsidR="004D114C" w:rsidRDefault="004D114C">
      <w:pPr>
        <w:pStyle w:val="Text"/>
      </w:pPr>
    </w:p>
    <w:p w14:paraId="7FE36E80" w14:textId="53131AF6" w:rsidR="004D114C" w:rsidRDefault="004D114C">
      <w:pPr>
        <w:pStyle w:val="Text"/>
      </w:pPr>
    </w:p>
    <w:p w14:paraId="1EFE2FF4" w14:textId="77777777" w:rsidR="004D114C" w:rsidRDefault="004D114C">
      <w:pPr>
        <w:pStyle w:val="Text"/>
      </w:pPr>
    </w:p>
    <w:p w14:paraId="6A0069A8" w14:textId="3F2AA937" w:rsidR="007E49A0" w:rsidRDefault="007E49A0">
      <w:pPr>
        <w:pStyle w:val="Text"/>
      </w:pPr>
    </w:p>
    <w:p w14:paraId="2CE24978" w14:textId="7DC64038" w:rsidR="007E49A0" w:rsidRDefault="004D114C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BAD47A" wp14:editId="7472A197">
                <wp:simplePos x="0" y="0"/>
                <wp:positionH relativeFrom="column">
                  <wp:posOffset>119460</wp:posOffset>
                </wp:positionH>
                <wp:positionV relativeFrom="paragraph">
                  <wp:posOffset>51021</wp:posOffset>
                </wp:positionV>
                <wp:extent cx="5804453" cy="129845"/>
                <wp:effectExtent l="0" t="0" r="6350" b="381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4453" cy="12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81BA7" w14:textId="77777777" w:rsidR="001D5D4E" w:rsidRPr="00C20703" w:rsidRDefault="001D5D4E" w:rsidP="001D5D4E">
                            <w:pPr>
                              <w:pStyle w:val="Caption"/>
                              <w:rPr>
                                <w:noProof/>
                                <w:sz w:val="20"/>
                              </w:rPr>
                            </w:pPr>
                            <w:r>
                              <w:t xml:space="preserve">Table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80D20">
                              <w:t>: Description of all the PIDD attributes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AD47A" id="Text Box 45" o:spid="_x0000_s1031" type="#_x0000_t202" style="position:absolute;left:0;text-align:left;margin-left:9.4pt;margin-top:4pt;width:457.05pt;height:10.2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" stroked="f">
                <v:textbox inset="0,0,0,0">
                  <w:txbxContent>
                    <w:p w14:paraId="6C481BA7" w14:textId="77777777" w:rsidR="001D5D4E" w:rsidRPr="00C20703" w:rsidRDefault="001D5D4E" w:rsidP="001D5D4E">
                      <w:pPr>
                        <w:pStyle w:val="Caption"/>
                        <w:rPr>
                          <w:noProof/>
                          <w:sz w:val="20"/>
                        </w:rPr>
                      </w:pPr>
                      <w:r>
                        <w:t xml:space="preserve">Table </w:t>
                      </w:r>
                      <w:r>
                        <w:fldChar w:fldCharType="begin"/>
                      </w:r>
                      <w:r>
                        <w:instrText xml:space="preserve"> SEQ Table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80D20">
                        <w:t>: Description of all the PIDD attributes</w:t>
                      </w:r>
                    </w:p>
                  </w:txbxContent>
                </v:textbox>
              </v:shape>
            </w:pict>
          </mc:Fallback>
        </mc:AlternateContent>
      </w:r>
    </w:p>
    <w:p w14:paraId="0029489B" w14:textId="77777777" w:rsidR="006512F1" w:rsidRDefault="006512F1" w:rsidP="007E49A0">
      <w:pPr>
        <w:pStyle w:val="Heading2"/>
      </w:pPr>
      <w:r>
        <w:t xml:space="preserve"> </w:t>
      </w:r>
      <w:r w:rsidRPr="007E49A0">
        <w:rPr>
          <w:lang w:val="en-IN"/>
        </w:rPr>
        <w:t>Single-Layer Perceptron (SLP)</w:t>
      </w:r>
    </w:p>
    <w:p w14:paraId="4AD304C6" w14:textId="77777777" w:rsidR="00647955" w:rsidRDefault="007E49A0" w:rsidP="007E49A0">
      <w:pPr>
        <w:pStyle w:val="Text"/>
        <w:rPr>
          <w:strike/>
          <w:highlight w:val="cyan"/>
        </w:rPr>
      </w:pPr>
      <w:r>
        <w:t xml:space="preserve">The </w:t>
      </w:r>
      <w:r>
        <w:t>Single-Layer-P</w:t>
      </w:r>
      <w:r>
        <w:t xml:space="preserve">erceptron is </w:t>
      </w:r>
      <w:r>
        <w:t>the most basic</w:t>
      </w:r>
      <w:r>
        <w:t xml:space="preserve"> A</w:t>
      </w:r>
      <w:r>
        <w:t>rtificial Neural Network</w:t>
      </w:r>
      <w:r>
        <w:t xml:space="preserve"> architectures, </w:t>
      </w:r>
      <w:r>
        <w:t>t</w:t>
      </w:r>
      <w:r w:rsidR="00FB5065">
        <w:t xml:space="preserve">he model was invented by </w:t>
      </w:r>
      <w:r w:rsidR="00647955">
        <w:t xml:space="preserve">Frank </w:t>
      </w:r>
      <w:proofErr w:type="spellStart"/>
      <w:r w:rsidR="00647955">
        <w:t>Rosenblat</w:t>
      </w:r>
      <w:proofErr w:type="spellEnd"/>
      <w:r w:rsidR="00647955">
        <w:t xml:space="preserve"> </w:t>
      </w:r>
      <w:r w:rsidR="00647955" w:rsidRPr="00647955">
        <w:rPr>
          <w:highlight w:val="yellow"/>
        </w:rPr>
        <w:t xml:space="preserve">(Rosenblatt </w:t>
      </w:r>
      <w:commentRangeStart w:id="4"/>
      <w:r w:rsidR="00647955" w:rsidRPr="00647955">
        <w:rPr>
          <w:highlight w:val="yellow"/>
        </w:rPr>
        <w:t>1958</w:t>
      </w:r>
      <w:commentRangeEnd w:id="4"/>
      <w:r w:rsidR="00647955">
        <w:rPr>
          <w:rStyle w:val="CommentReference"/>
        </w:rPr>
        <w:commentReference w:id="4"/>
      </w:r>
      <w:r w:rsidR="00647955" w:rsidRPr="00647955">
        <w:rPr>
          <w:highlight w:val="yellow"/>
        </w:rPr>
        <w:t>)</w:t>
      </w:r>
      <w:r w:rsidR="00647955">
        <w:t xml:space="preserve">. </w:t>
      </w:r>
      <w:r w:rsidR="00647955" w:rsidRPr="00647955">
        <w:rPr>
          <w:strike/>
          <w:highlight w:val="cyan"/>
        </w:rPr>
        <w:t xml:space="preserve">A </w:t>
      </w:r>
      <w:commentRangeStart w:id="5"/>
      <w:r w:rsidR="00647955" w:rsidRPr="00647955">
        <w:rPr>
          <w:strike/>
          <w:highlight w:val="cyan"/>
        </w:rPr>
        <w:t>SLP</w:t>
      </w:r>
      <w:commentRangeEnd w:id="5"/>
      <w:r w:rsidR="00647955">
        <w:rPr>
          <w:rStyle w:val="CommentReference"/>
        </w:rPr>
        <w:commentReference w:id="5"/>
      </w:r>
      <w:r w:rsidR="00647955" w:rsidRPr="00647955">
        <w:rPr>
          <w:strike/>
          <w:highlight w:val="cyan"/>
        </w:rPr>
        <w:t xml:space="preserve"> can be used for classification on linearly separable problem</w:t>
      </w:r>
      <w:r w:rsidR="00647955">
        <w:rPr>
          <w:strike/>
          <w:highlight w:val="cyan"/>
        </w:rPr>
        <w:t xml:space="preserve">. </w:t>
      </w:r>
    </w:p>
    <w:p w14:paraId="1C6B0F0D" w14:textId="3521DE92" w:rsidR="007E4A0E" w:rsidRDefault="00350B61" w:rsidP="007E49A0">
      <w:pPr>
        <w:pStyle w:val="Text"/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48511" behindDoc="0" locked="0" layoutInCell="1" allowOverlap="1" wp14:anchorId="1A6D36E7" wp14:editId="749DBDA6">
                <wp:simplePos x="0" y="0"/>
                <wp:positionH relativeFrom="column">
                  <wp:posOffset>-44879</wp:posOffset>
                </wp:positionH>
                <wp:positionV relativeFrom="paragraph">
                  <wp:posOffset>1016144</wp:posOffset>
                </wp:positionV>
                <wp:extent cx="2998470" cy="2372952"/>
                <wp:effectExtent l="0" t="0" r="0" b="0"/>
                <wp:wrapNone/>
                <wp:docPr id="1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065BE" id="Canvas 14" o:spid="_x0000_s1026" editas="canvas" style="position:absolute;margin-left:-3.55pt;margin-top:80pt;width:236.1pt;height:186.85pt;z-index:251648511;mso-width-relative:margin;mso-height-relative:margin" coordsize="29984,2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">
                <v:shape id="_x0000_s1027" type="#_x0000_t75" style="position:absolute;width:29984;height:23723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647955">
        <w:t>A Perceptron can be described as a linear threshold device that computes weighted sum of the coordinates of the pattern vector, compares the value with a threshold, and outputs +1 or -1 if the threshold is reached</w:t>
      </w:r>
      <w:r w:rsidR="007E4A0E">
        <w:t xml:space="preserve">, threshold is identified as the activation function that we employ (Siu, </w:t>
      </w:r>
      <w:proofErr w:type="spellStart"/>
      <w:r w:rsidR="007E4A0E">
        <w:t>Dembo</w:t>
      </w:r>
      <w:proofErr w:type="spellEnd"/>
      <w:r w:rsidR="007E4A0E">
        <w:t xml:space="preserve"> &amp; </w:t>
      </w:r>
      <w:proofErr w:type="spellStart"/>
      <w:r w:rsidR="007E4A0E">
        <w:t>Kailath</w:t>
      </w:r>
      <w:proofErr w:type="spellEnd"/>
      <w:r w:rsidR="007E4A0E">
        <w:t xml:space="preserve"> 1994 p.349). The below equation and diagram </w:t>
      </w:r>
      <w:proofErr w:type="gramStart"/>
      <w:r w:rsidR="007E4A0E">
        <w:t>depicts</w:t>
      </w:r>
      <w:proofErr w:type="gramEnd"/>
      <w:r w:rsidR="007E4A0E">
        <w:t xml:space="preserve"> the concept. </w:t>
      </w:r>
    </w:p>
    <w:p w14:paraId="522D35E5" w14:textId="520A855F" w:rsidR="0017780A" w:rsidRDefault="00350B61" w:rsidP="007E49A0">
      <w:pPr>
        <w:pStyle w:val="Text"/>
      </w:pPr>
      <w:r w:rsidRPr="00350B61">
        <w:drawing>
          <wp:anchor distT="0" distB="0" distL="114300" distR="114300" simplePos="0" relativeHeight="251662848" behindDoc="0" locked="0" layoutInCell="1" allowOverlap="1" wp14:anchorId="7392AAB6" wp14:editId="570A2D2F">
            <wp:simplePos x="0" y="0"/>
            <wp:positionH relativeFrom="column">
              <wp:posOffset>-47929</wp:posOffset>
            </wp:positionH>
            <wp:positionV relativeFrom="paragraph">
              <wp:posOffset>-635</wp:posOffset>
            </wp:positionV>
            <wp:extent cx="2998470" cy="22199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7955">
        <w:tab/>
      </w:r>
    </w:p>
    <w:p w14:paraId="2B7979AB" w14:textId="327F5D51" w:rsidR="0017780A" w:rsidRDefault="0017780A">
      <w:pPr>
        <w:pStyle w:val="Text"/>
      </w:pPr>
    </w:p>
    <w:p w14:paraId="6E3D690A" w14:textId="7B27BF4C" w:rsidR="0017780A" w:rsidRDefault="0017780A">
      <w:pPr>
        <w:pStyle w:val="Text"/>
      </w:pPr>
    </w:p>
    <w:p w14:paraId="44F38F41" w14:textId="77777777" w:rsidR="0017780A" w:rsidRDefault="0017780A">
      <w:pPr>
        <w:pStyle w:val="Text"/>
      </w:pPr>
    </w:p>
    <w:p w14:paraId="4ECB9CBC" w14:textId="77777777" w:rsidR="001736F5" w:rsidRDefault="001736F5">
      <w:pPr>
        <w:pStyle w:val="Text"/>
      </w:pPr>
    </w:p>
    <w:p w14:paraId="7448B641" w14:textId="77777777" w:rsidR="001736F5" w:rsidRDefault="001736F5">
      <w:pPr>
        <w:pStyle w:val="Text"/>
      </w:pPr>
    </w:p>
    <w:p w14:paraId="2484D347" w14:textId="77777777" w:rsidR="001736F5" w:rsidRDefault="001736F5">
      <w:pPr>
        <w:pStyle w:val="Text"/>
      </w:pPr>
    </w:p>
    <w:p w14:paraId="16AA016B" w14:textId="77777777" w:rsidR="001736F5" w:rsidRDefault="001736F5">
      <w:pPr>
        <w:pStyle w:val="Text"/>
      </w:pPr>
    </w:p>
    <w:p w14:paraId="1305294F" w14:textId="78AB6E17" w:rsidR="001736F5" w:rsidRDefault="004D114C">
      <w:pPr>
        <w:pStyle w:val="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FEF6AF0" wp14:editId="5EBE042F">
                <wp:simplePos x="0" y="0"/>
                <wp:positionH relativeFrom="column">
                  <wp:posOffset>-42323</wp:posOffset>
                </wp:positionH>
                <wp:positionV relativeFrom="paragraph">
                  <wp:posOffset>988652</wp:posOffset>
                </wp:positionV>
                <wp:extent cx="2998470" cy="635"/>
                <wp:effectExtent l="0" t="0" r="0" b="19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4CB18" w14:textId="5157EFAC" w:rsidR="004D114C" w:rsidRPr="009E2AB5" w:rsidRDefault="004D114C" w:rsidP="004D114C">
                            <w:pPr>
                              <w:pStyle w:val="Caption"/>
                              <w:rPr>
                                <w:sz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: The Components of Single Layer Perceptron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F6AF0" id="Text Box 15" o:spid="_x0000_s1032" type="#_x0000_t202" style="position:absolute;left:0;text-align:left;margin-left:-3.35pt;margin-top:77.85pt;width:236.1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" stroked="f">
                <v:textbox style="mso-fit-shape-to-text:t" inset="0,0,0,0">
                  <w:txbxContent>
                    <w:p w14:paraId="4B24CB18" w14:textId="5157EFAC" w:rsidR="004D114C" w:rsidRPr="009E2AB5" w:rsidRDefault="004D114C" w:rsidP="004D114C">
                      <w:pPr>
                        <w:pStyle w:val="Caption"/>
                        <w:rPr>
                          <w:sz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: The Components of Single Layer Perceptron</w:t>
                      </w:r>
                    </w:p>
                  </w:txbxContent>
                </v:textbox>
              </v:shape>
            </w:pict>
          </mc:Fallback>
        </mc:AlternateContent>
      </w:r>
    </w:p>
    <w:p w14:paraId="480E8175" w14:textId="77777777" w:rsidR="001736F5" w:rsidRDefault="001736F5" w:rsidP="0025597D">
      <w:pPr>
        <w:pStyle w:val="Text"/>
        <w:keepNext/>
        <w:rPr>
          <w:noProof/>
        </w:rPr>
      </w:pPr>
    </w:p>
    <w:p w14:paraId="6F894376" w14:textId="77777777" w:rsidR="001736F5" w:rsidRDefault="001736F5" w:rsidP="0025597D">
      <w:pPr>
        <w:pStyle w:val="Text"/>
        <w:keepNext/>
        <w:rPr>
          <w:noProof/>
        </w:rPr>
      </w:pPr>
    </w:p>
    <w:p w14:paraId="7FEDFD86" w14:textId="77777777" w:rsidR="001736F5" w:rsidRDefault="001736F5" w:rsidP="0025597D">
      <w:pPr>
        <w:pStyle w:val="Text"/>
        <w:keepNext/>
        <w:rPr>
          <w:noProof/>
        </w:rPr>
      </w:pPr>
    </w:p>
    <w:p w14:paraId="68240107" w14:textId="77777777" w:rsidR="001736F5" w:rsidRDefault="001736F5" w:rsidP="0025597D">
      <w:pPr>
        <w:pStyle w:val="Text"/>
        <w:keepNext/>
        <w:rPr>
          <w:noProof/>
        </w:rPr>
      </w:pPr>
    </w:p>
    <w:p w14:paraId="4848536B" w14:textId="77777777" w:rsidR="001736F5" w:rsidRDefault="001736F5" w:rsidP="0025597D">
      <w:pPr>
        <w:pStyle w:val="Text"/>
        <w:keepNext/>
        <w:rPr>
          <w:noProof/>
        </w:rPr>
      </w:pPr>
    </w:p>
    <w:p w14:paraId="19B4FC9A" w14:textId="77777777" w:rsidR="001736F5" w:rsidRDefault="001736F5" w:rsidP="0025597D">
      <w:pPr>
        <w:pStyle w:val="Text"/>
        <w:keepNext/>
        <w:rPr>
          <w:noProof/>
        </w:rPr>
      </w:pPr>
    </w:p>
    <w:p w14:paraId="4F4B536C" w14:textId="77777777" w:rsidR="001736F5" w:rsidRDefault="001736F5" w:rsidP="0025597D">
      <w:pPr>
        <w:pStyle w:val="Text"/>
        <w:keepNext/>
        <w:rPr>
          <w:noProof/>
        </w:rPr>
      </w:pPr>
    </w:p>
    <w:p w14:paraId="17CC27E9" w14:textId="77777777" w:rsidR="001736F5" w:rsidRDefault="001736F5" w:rsidP="0025597D">
      <w:pPr>
        <w:pStyle w:val="Text"/>
        <w:keepNext/>
        <w:rPr>
          <w:noProof/>
        </w:rPr>
      </w:pPr>
    </w:p>
    <w:p w14:paraId="0E23C8AD" w14:textId="77777777" w:rsidR="001736F5" w:rsidRDefault="001736F5" w:rsidP="0025597D">
      <w:pPr>
        <w:pStyle w:val="Text"/>
        <w:keepNext/>
        <w:rPr>
          <w:noProof/>
        </w:rPr>
      </w:pPr>
    </w:p>
    <w:p w14:paraId="0DD63CB7" w14:textId="77777777" w:rsidR="001736F5" w:rsidRDefault="001736F5" w:rsidP="0025597D">
      <w:pPr>
        <w:pStyle w:val="Text"/>
        <w:keepNext/>
        <w:rPr>
          <w:noProof/>
        </w:rPr>
      </w:pPr>
    </w:p>
    <w:p w14:paraId="6EE3DDDE" w14:textId="77777777" w:rsidR="001736F5" w:rsidRDefault="001736F5" w:rsidP="0025597D">
      <w:pPr>
        <w:pStyle w:val="Text"/>
        <w:keepNext/>
        <w:rPr>
          <w:noProof/>
        </w:rPr>
      </w:pPr>
    </w:p>
    <w:p w14:paraId="36C37FFD" w14:textId="77777777" w:rsidR="001736F5" w:rsidRDefault="001736F5" w:rsidP="0025597D">
      <w:pPr>
        <w:pStyle w:val="Text"/>
        <w:keepNext/>
        <w:rPr>
          <w:noProof/>
        </w:rPr>
      </w:pPr>
    </w:p>
    <w:p w14:paraId="0511EDF2" w14:textId="77777777" w:rsidR="001736F5" w:rsidRDefault="001736F5" w:rsidP="0025597D">
      <w:pPr>
        <w:pStyle w:val="Text"/>
        <w:keepNext/>
        <w:rPr>
          <w:noProof/>
        </w:rPr>
      </w:pPr>
    </w:p>
    <w:p w14:paraId="1BE21902" w14:textId="77777777" w:rsidR="001736F5" w:rsidRDefault="001736F5" w:rsidP="0025597D">
      <w:pPr>
        <w:pStyle w:val="Text"/>
        <w:keepNext/>
        <w:rPr>
          <w:noProof/>
        </w:rPr>
      </w:pPr>
    </w:p>
    <w:p w14:paraId="4BE62F21" w14:textId="77777777" w:rsidR="001736F5" w:rsidRDefault="001736F5" w:rsidP="0025597D">
      <w:pPr>
        <w:pStyle w:val="Text"/>
        <w:keepNext/>
        <w:rPr>
          <w:noProof/>
        </w:rPr>
      </w:pPr>
    </w:p>
    <w:p w14:paraId="58AAD0D1" w14:textId="77777777" w:rsidR="001736F5" w:rsidRDefault="001736F5" w:rsidP="0025597D">
      <w:pPr>
        <w:pStyle w:val="Text"/>
        <w:keepNext/>
        <w:rPr>
          <w:noProof/>
        </w:rPr>
      </w:pPr>
    </w:p>
    <w:p w14:paraId="2C19B4DF" w14:textId="77777777" w:rsidR="001736F5" w:rsidRDefault="001736F5" w:rsidP="0025597D">
      <w:pPr>
        <w:pStyle w:val="Text"/>
        <w:keepNext/>
        <w:rPr>
          <w:noProof/>
        </w:rPr>
      </w:pPr>
    </w:p>
    <w:p w14:paraId="713CABC5" w14:textId="77777777" w:rsidR="001736F5" w:rsidRDefault="001736F5" w:rsidP="0025597D">
      <w:pPr>
        <w:pStyle w:val="Text"/>
        <w:keepNext/>
        <w:rPr>
          <w:noProof/>
        </w:rPr>
      </w:pPr>
    </w:p>
    <w:p w14:paraId="3F969FD3" w14:textId="77777777" w:rsidR="00A523EC" w:rsidRDefault="004C37FB" w:rsidP="0025597D">
      <w:pPr>
        <w:pStyle w:val="Caption"/>
        <w:jc w:val="both"/>
      </w:pPr>
      <w:r>
        <w:t xml:space="preserve"> </w:t>
      </w:r>
    </w:p>
    <w:p w14:paraId="107E33DA" w14:textId="77777777" w:rsidR="00A523EC" w:rsidRDefault="00A523EC">
      <w:pPr>
        <w:pStyle w:val="References"/>
        <w:numPr>
          <w:ilvl w:val="0"/>
          <w:numId w:val="0"/>
        </w:numPr>
      </w:pPr>
    </w:p>
    <w:p w14:paraId="5497EFA3" w14:textId="77777777" w:rsidR="0046593D" w:rsidRDefault="0046593D">
      <w:pPr>
        <w:pStyle w:val="References"/>
        <w:numPr>
          <w:ilvl w:val="0"/>
          <w:numId w:val="0"/>
        </w:numPr>
      </w:pPr>
    </w:p>
    <w:p w14:paraId="63D117F4" w14:textId="77777777" w:rsidR="0046593D" w:rsidRDefault="0046593D">
      <w:pPr>
        <w:pStyle w:val="References"/>
        <w:numPr>
          <w:ilvl w:val="0"/>
          <w:numId w:val="0"/>
        </w:numPr>
      </w:pPr>
    </w:p>
    <w:p w14:paraId="6790E060" w14:textId="77777777" w:rsidR="0046593D" w:rsidRDefault="0046593D">
      <w:pPr>
        <w:pStyle w:val="References"/>
        <w:numPr>
          <w:ilvl w:val="0"/>
          <w:numId w:val="0"/>
        </w:numPr>
      </w:pPr>
    </w:p>
    <w:p w14:paraId="3BFCC2EE" w14:textId="77777777" w:rsidR="0046593D" w:rsidRDefault="0046593D">
      <w:pPr>
        <w:pStyle w:val="References"/>
        <w:numPr>
          <w:ilvl w:val="0"/>
          <w:numId w:val="0"/>
        </w:numPr>
      </w:pPr>
    </w:p>
    <w:p w14:paraId="6ACEE832" w14:textId="77777777" w:rsidR="0046593D" w:rsidRDefault="0046593D">
      <w:pPr>
        <w:pStyle w:val="References"/>
        <w:numPr>
          <w:ilvl w:val="0"/>
          <w:numId w:val="0"/>
        </w:numPr>
      </w:pPr>
    </w:p>
    <w:p w14:paraId="1EAEA7CC" w14:textId="77777777" w:rsidR="0046593D" w:rsidRDefault="0046593D">
      <w:pPr>
        <w:pStyle w:val="References"/>
        <w:numPr>
          <w:ilvl w:val="0"/>
          <w:numId w:val="0"/>
        </w:numPr>
      </w:pPr>
    </w:p>
    <w:p w14:paraId="2D680AA9" w14:textId="77777777" w:rsidR="0046593D" w:rsidRDefault="0046593D">
      <w:pPr>
        <w:pStyle w:val="References"/>
        <w:numPr>
          <w:ilvl w:val="0"/>
          <w:numId w:val="0"/>
        </w:numPr>
      </w:pPr>
    </w:p>
    <w:p w14:paraId="0B6DCF2A" w14:textId="77777777" w:rsidR="0046593D" w:rsidRDefault="0046593D">
      <w:pPr>
        <w:pStyle w:val="References"/>
        <w:numPr>
          <w:ilvl w:val="0"/>
          <w:numId w:val="0"/>
        </w:numPr>
      </w:pPr>
    </w:p>
    <w:p w14:paraId="0EB1229A" w14:textId="20A19BA2" w:rsidR="0046593D" w:rsidRDefault="0046593D">
      <w:pPr>
        <w:pStyle w:val="References"/>
        <w:numPr>
          <w:ilvl w:val="0"/>
          <w:numId w:val="0"/>
        </w:numPr>
      </w:pPr>
    </w:p>
    <w:p w14:paraId="3C892518" w14:textId="77777777" w:rsidR="0046593D" w:rsidRDefault="0046593D">
      <w:pPr>
        <w:pStyle w:val="References"/>
        <w:numPr>
          <w:ilvl w:val="0"/>
          <w:numId w:val="0"/>
        </w:numPr>
      </w:pPr>
    </w:p>
    <w:p w14:paraId="7460D791" w14:textId="77777777" w:rsidR="0046593D" w:rsidRDefault="0046593D">
      <w:pPr>
        <w:pStyle w:val="References"/>
        <w:numPr>
          <w:ilvl w:val="0"/>
          <w:numId w:val="0"/>
        </w:numPr>
      </w:pPr>
    </w:p>
    <w:p w14:paraId="423ACB50" w14:textId="77777777" w:rsidR="0046593D" w:rsidRDefault="0046593D">
      <w:pPr>
        <w:pStyle w:val="References"/>
        <w:numPr>
          <w:ilvl w:val="0"/>
          <w:numId w:val="0"/>
        </w:numPr>
      </w:pPr>
    </w:p>
    <w:p w14:paraId="64969CCB" w14:textId="77777777" w:rsidR="0046593D" w:rsidRDefault="0046593D">
      <w:pPr>
        <w:pStyle w:val="References"/>
        <w:numPr>
          <w:ilvl w:val="0"/>
          <w:numId w:val="0"/>
        </w:numPr>
      </w:pPr>
    </w:p>
    <w:p w14:paraId="010A04B2" w14:textId="77777777" w:rsidR="0046593D" w:rsidRDefault="0046593D">
      <w:pPr>
        <w:pStyle w:val="References"/>
        <w:numPr>
          <w:ilvl w:val="0"/>
          <w:numId w:val="0"/>
        </w:numPr>
      </w:pPr>
    </w:p>
    <w:p w14:paraId="7862D82F" w14:textId="77777777" w:rsidR="0046593D" w:rsidRDefault="0046593D">
      <w:pPr>
        <w:pStyle w:val="References"/>
        <w:numPr>
          <w:ilvl w:val="0"/>
          <w:numId w:val="0"/>
        </w:numPr>
      </w:pPr>
    </w:p>
    <w:p w14:paraId="030C73C6" w14:textId="77777777" w:rsidR="0046593D" w:rsidRDefault="0046593D">
      <w:pPr>
        <w:pStyle w:val="References"/>
        <w:numPr>
          <w:ilvl w:val="0"/>
          <w:numId w:val="0"/>
        </w:numPr>
      </w:pPr>
    </w:p>
    <w:p w14:paraId="0FC212C7" w14:textId="77777777" w:rsidR="0046593D" w:rsidRDefault="0046593D">
      <w:pPr>
        <w:pStyle w:val="References"/>
        <w:numPr>
          <w:ilvl w:val="0"/>
          <w:numId w:val="0"/>
        </w:numPr>
      </w:pPr>
    </w:p>
    <w:p w14:paraId="23571757" w14:textId="77777777" w:rsidR="0046593D" w:rsidRDefault="0046593D">
      <w:pPr>
        <w:pStyle w:val="References"/>
        <w:numPr>
          <w:ilvl w:val="0"/>
          <w:numId w:val="0"/>
        </w:numPr>
      </w:pPr>
    </w:p>
    <w:p w14:paraId="5F27342E" w14:textId="77777777" w:rsidR="0046593D" w:rsidRDefault="0046593D">
      <w:pPr>
        <w:pStyle w:val="References"/>
        <w:numPr>
          <w:ilvl w:val="0"/>
          <w:numId w:val="0"/>
        </w:numPr>
      </w:pPr>
    </w:p>
    <w:p w14:paraId="7E099ECD" w14:textId="77777777" w:rsidR="0046593D" w:rsidRDefault="0046593D">
      <w:pPr>
        <w:pStyle w:val="References"/>
        <w:numPr>
          <w:ilvl w:val="0"/>
          <w:numId w:val="0"/>
        </w:numPr>
      </w:pPr>
    </w:p>
    <w:p w14:paraId="521E135C" w14:textId="77777777" w:rsidR="0046593D" w:rsidRDefault="0046593D">
      <w:pPr>
        <w:pStyle w:val="References"/>
        <w:numPr>
          <w:ilvl w:val="0"/>
          <w:numId w:val="0"/>
        </w:numPr>
      </w:pPr>
    </w:p>
    <w:p w14:paraId="66D9980C" w14:textId="319A0230" w:rsidR="0046593D" w:rsidRDefault="0046593D">
      <w:pPr>
        <w:pStyle w:val="References"/>
        <w:numPr>
          <w:ilvl w:val="0"/>
          <w:numId w:val="0"/>
        </w:numPr>
      </w:pPr>
      <w:bookmarkStart w:id="6" w:name="_GoBack"/>
      <w:bookmarkEnd w:id="6"/>
    </w:p>
    <w:p w14:paraId="44AAE637" w14:textId="77777777" w:rsidR="0046593D" w:rsidRDefault="0046593D">
      <w:pPr>
        <w:pStyle w:val="References"/>
        <w:numPr>
          <w:ilvl w:val="0"/>
          <w:numId w:val="0"/>
        </w:numPr>
      </w:pPr>
    </w:p>
    <w:p w14:paraId="6B4EAE5C" w14:textId="4AB6E930" w:rsidR="0046593D" w:rsidRDefault="0046593D">
      <w:pPr>
        <w:pStyle w:val="References"/>
        <w:numPr>
          <w:ilvl w:val="0"/>
          <w:numId w:val="0"/>
        </w:numPr>
      </w:pPr>
    </w:p>
    <w:p w14:paraId="4483EC38" w14:textId="77777777" w:rsidR="0046593D" w:rsidRDefault="0046593D">
      <w:pPr>
        <w:pStyle w:val="References"/>
        <w:numPr>
          <w:ilvl w:val="0"/>
          <w:numId w:val="0"/>
        </w:numPr>
      </w:pPr>
    </w:p>
    <w:p w14:paraId="1409F04C" w14:textId="77777777" w:rsidR="0046593D" w:rsidRDefault="0046593D">
      <w:pPr>
        <w:pStyle w:val="References"/>
        <w:numPr>
          <w:ilvl w:val="0"/>
          <w:numId w:val="0"/>
        </w:numPr>
      </w:pPr>
    </w:p>
    <w:p w14:paraId="5C543FD1" w14:textId="77777777" w:rsidR="0046593D" w:rsidRDefault="0046593D">
      <w:pPr>
        <w:pStyle w:val="References"/>
        <w:numPr>
          <w:ilvl w:val="0"/>
          <w:numId w:val="0"/>
        </w:numPr>
      </w:pPr>
    </w:p>
    <w:p w14:paraId="27211536" w14:textId="77777777" w:rsidR="0046593D" w:rsidRDefault="0046593D">
      <w:pPr>
        <w:pStyle w:val="References"/>
        <w:numPr>
          <w:ilvl w:val="0"/>
          <w:numId w:val="0"/>
        </w:numPr>
      </w:pPr>
    </w:p>
    <w:p w14:paraId="3B377BC1" w14:textId="77777777" w:rsidR="0046593D" w:rsidRDefault="0046593D">
      <w:pPr>
        <w:pStyle w:val="References"/>
        <w:numPr>
          <w:ilvl w:val="0"/>
          <w:numId w:val="0"/>
        </w:numPr>
      </w:pPr>
    </w:p>
    <w:p w14:paraId="5A936B5C" w14:textId="77777777" w:rsidR="0046593D" w:rsidRDefault="0046593D">
      <w:pPr>
        <w:pStyle w:val="References"/>
        <w:numPr>
          <w:ilvl w:val="0"/>
          <w:numId w:val="0"/>
        </w:numPr>
      </w:pPr>
    </w:p>
    <w:p w14:paraId="648A96DD" w14:textId="77777777" w:rsidR="0046593D" w:rsidRDefault="0046593D">
      <w:pPr>
        <w:pStyle w:val="References"/>
        <w:numPr>
          <w:ilvl w:val="0"/>
          <w:numId w:val="0"/>
        </w:numPr>
      </w:pPr>
    </w:p>
    <w:p w14:paraId="33CA9273" w14:textId="77777777" w:rsidR="0046593D" w:rsidRDefault="0046593D">
      <w:pPr>
        <w:pStyle w:val="References"/>
        <w:numPr>
          <w:ilvl w:val="0"/>
          <w:numId w:val="0"/>
        </w:numPr>
      </w:pPr>
    </w:p>
    <w:p w14:paraId="7D610A69" w14:textId="77777777" w:rsidR="0046593D" w:rsidRDefault="0046593D">
      <w:pPr>
        <w:pStyle w:val="References"/>
        <w:numPr>
          <w:ilvl w:val="0"/>
          <w:numId w:val="0"/>
        </w:numPr>
      </w:pPr>
    </w:p>
    <w:p w14:paraId="0ED946AC" w14:textId="77777777" w:rsidR="0046593D" w:rsidRDefault="0046593D">
      <w:pPr>
        <w:pStyle w:val="References"/>
        <w:numPr>
          <w:ilvl w:val="0"/>
          <w:numId w:val="0"/>
        </w:numPr>
      </w:pPr>
    </w:p>
    <w:p w14:paraId="4078F6F2" w14:textId="77777777" w:rsidR="0046593D" w:rsidRDefault="0046593D">
      <w:pPr>
        <w:pStyle w:val="References"/>
        <w:numPr>
          <w:ilvl w:val="0"/>
          <w:numId w:val="0"/>
        </w:numPr>
      </w:pPr>
    </w:p>
    <w:p w14:paraId="7BA6802C" w14:textId="77777777" w:rsidR="0046593D" w:rsidRDefault="0046593D">
      <w:pPr>
        <w:pStyle w:val="References"/>
        <w:numPr>
          <w:ilvl w:val="0"/>
          <w:numId w:val="0"/>
        </w:numPr>
      </w:pPr>
    </w:p>
    <w:p w14:paraId="3D900528" w14:textId="77777777" w:rsidR="0046593D" w:rsidRDefault="0046593D">
      <w:pPr>
        <w:pStyle w:val="References"/>
        <w:numPr>
          <w:ilvl w:val="0"/>
          <w:numId w:val="0"/>
        </w:numPr>
      </w:pPr>
    </w:p>
    <w:p w14:paraId="59229C08" w14:textId="77777777" w:rsidR="0046593D" w:rsidRDefault="0046593D">
      <w:pPr>
        <w:pStyle w:val="References"/>
        <w:numPr>
          <w:ilvl w:val="0"/>
          <w:numId w:val="0"/>
        </w:numPr>
      </w:pPr>
    </w:p>
    <w:p w14:paraId="1FC8CA35" w14:textId="77777777" w:rsidR="0046593D" w:rsidRDefault="0046593D">
      <w:pPr>
        <w:pStyle w:val="References"/>
        <w:numPr>
          <w:ilvl w:val="0"/>
          <w:numId w:val="0"/>
        </w:numPr>
      </w:pPr>
    </w:p>
    <w:p w14:paraId="75020AEC" w14:textId="77777777" w:rsidR="0046593D" w:rsidRDefault="0046593D">
      <w:pPr>
        <w:pStyle w:val="References"/>
        <w:numPr>
          <w:ilvl w:val="0"/>
          <w:numId w:val="0"/>
        </w:numPr>
      </w:pPr>
    </w:p>
    <w:p w14:paraId="6A69FE5C" w14:textId="77777777" w:rsidR="0046593D" w:rsidRDefault="0046593D">
      <w:pPr>
        <w:pStyle w:val="References"/>
        <w:numPr>
          <w:ilvl w:val="0"/>
          <w:numId w:val="0"/>
        </w:numPr>
      </w:pPr>
    </w:p>
    <w:p w14:paraId="7F500EB9" w14:textId="77777777" w:rsidR="0046593D" w:rsidRDefault="0046593D">
      <w:pPr>
        <w:pStyle w:val="References"/>
        <w:numPr>
          <w:ilvl w:val="0"/>
          <w:numId w:val="0"/>
        </w:numPr>
      </w:pPr>
    </w:p>
    <w:p w14:paraId="3D51C059" w14:textId="77777777" w:rsidR="0046593D" w:rsidRDefault="0046593D">
      <w:pPr>
        <w:pStyle w:val="References"/>
        <w:numPr>
          <w:ilvl w:val="0"/>
          <w:numId w:val="0"/>
        </w:numPr>
      </w:pPr>
    </w:p>
    <w:p w14:paraId="044CFAF7" w14:textId="77777777" w:rsidR="0046593D" w:rsidRDefault="0046593D">
      <w:pPr>
        <w:pStyle w:val="References"/>
        <w:numPr>
          <w:ilvl w:val="0"/>
          <w:numId w:val="0"/>
        </w:numPr>
      </w:pPr>
    </w:p>
    <w:p w14:paraId="18448709" w14:textId="77777777" w:rsidR="0046593D" w:rsidRDefault="0046593D">
      <w:pPr>
        <w:pStyle w:val="References"/>
        <w:numPr>
          <w:ilvl w:val="0"/>
          <w:numId w:val="0"/>
        </w:numPr>
      </w:pPr>
    </w:p>
    <w:p w14:paraId="17FD2BAE" w14:textId="77777777" w:rsidR="0046593D" w:rsidRDefault="0046593D">
      <w:pPr>
        <w:pStyle w:val="References"/>
        <w:numPr>
          <w:ilvl w:val="0"/>
          <w:numId w:val="0"/>
        </w:numPr>
      </w:pPr>
    </w:p>
    <w:p w14:paraId="668169A8" w14:textId="77777777" w:rsidR="0046593D" w:rsidRDefault="0046593D">
      <w:pPr>
        <w:pStyle w:val="References"/>
        <w:numPr>
          <w:ilvl w:val="0"/>
          <w:numId w:val="0"/>
        </w:numPr>
      </w:pPr>
    </w:p>
    <w:p w14:paraId="0DBF3BC2" w14:textId="77777777" w:rsidR="0046593D" w:rsidRDefault="0046593D">
      <w:pPr>
        <w:pStyle w:val="References"/>
        <w:numPr>
          <w:ilvl w:val="0"/>
          <w:numId w:val="0"/>
        </w:numPr>
      </w:pPr>
    </w:p>
    <w:p w14:paraId="7C644043" w14:textId="77777777" w:rsidR="0046593D" w:rsidRDefault="0046593D">
      <w:pPr>
        <w:pStyle w:val="References"/>
        <w:numPr>
          <w:ilvl w:val="0"/>
          <w:numId w:val="0"/>
        </w:numPr>
      </w:pPr>
    </w:p>
    <w:p w14:paraId="2D0252C9" w14:textId="77777777" w:rsidR="0046593D" w:rsidRDefault="0046593D">
      <w:pPr>
        <w:pStyle w:val="References"/>
        <w:numPr>
          <w:ilvl w:val="0"/>
          <w:numId w:val="0"/>
        </w:numPr>
      </w:pPr>
    </w:p>
    <w:p w14:paraId="4D2EBA04" w14:textId="77777777" w:rsidR="0046593D" w:rsidRDefault="0046593D">
      <w:pPr>
        <w:pStyle w:val="References"/>
        <w:numPr>
          <w:ilvl w:val="0"/>
          <w:numId w:val="0"/>
        </w:numPr>
      </w:pPr>
    </w:p>
    <w:p w14:paraId="14A312DB" w14:textId="77777777" w:rsidR="0046593D" w:rsidRDefault="0046593D">
      <w:pPr>
        <w:pStyle w:val="References"/>
        <w:numPr>
          <w:ilvl w:val="0"/>
          <w:numId w:val="0"/>
        </w:numPr>
      </w:pPr>
    </w:p>
    <w:p w14:paraId="4F172882" w14:textId="77777777" w:rsidR="0046593D" w:rsidRDefault="0046593D">
      <w:pPr>
        <w:pStyle w:val="References"/>
        <w:numPr>
          <w:ilvl w:val="0"/>
          <w:numId w:val="0"/>
        </w:numPr>
      </w:pPr>
    </w:p>
    <w:p w14:paraId="4679F1F8" w14:textId="77777777" w:rsidR="0046593D" w:rsidRDefault="0046593D">
      <w:pPr>
        <w:pStyle w:val="References"/>
        <w:numPr>
          <w:ilvl w:val="0"/>
          <w:numId w:val="0"/>
        </w:numPr>
      </w:pPr>
    </w:p>
    <w:p w14:paraId="4F44A2C4" w14:textId="77777777" w:rsidR="0046593D" w:rsidRDefault="0046593D">
      <w:pPr>
        <w:pStyle w:val="References"/>
        <w:numPr>
          <w:ilvl w:val="0"/>
          <w:numId w:val="0"/>
        </w:numPr>
      </w:pPr>
    </w:p>
    <w:p w14:paraId="172513B8" w14:textId="77777777" w:rsidR="0046593D" w:rsidRDefault="0046593D">
      <w:pPr>
        <w:pStyle w:val="References"/>
        <w:numPr>
          <w:ilvl w:val="0"/>
          <w:numId w:val="0"/>
        </w:numPr>
      </w:pPr>
    </w:p>
    <w:p w14:paraId="04723D82" w14:textId="77777777" w:rsidR="0046593D" w:rsidRDefault="0046593D">
      <w:pPr>
        <w:pStyle w:val="References"/>
        <w:numPr>
          <w:ilvl w:val="0"/>
          <w:numId w:val="0"/>
        </w:numPr>
      </w:pPr>
    </w:p>
    <w:p w14:paraId="2DAE5887" w14:textId="77777777" w:rsidR="0046593D" w:rsidRDefault="0046593D">
      <w:pPr>
        <w:pStyle w:val="References"/>
        <w:numPr>
          <w:ilvl w:val="0"/>
          <w:numId w:val="0"/>
        </w:numPr>
      </w:pPr>
    </w:p>
    <w:p w14:paraId="148704A5" w14:textId="77777777" w:rsidR="0046593D" w:rsidRDefault="0046593D">
      <w:pPr>
        <w:pStyle w:val="References"/>
        <w:numPr>
          <w:ilvl w:val="0"/>
          <w:numId w:val="0"/>
        </w:numPr>
      </w:pPr>
    </w:p>
    <w:p w14:paraId="1AC9DA00" w14:textId="77777777" w:rsidR="0046593D" w:rsidRDefault="0046593D">
      <w:pPr>
        <w:pStyle w:val="References"/>
        <w:numPr>
          <w:ilvl w:val="0"/>
          <w:numId w:val="0"/>
        </w:numPr>
      </w:pPr>
    </w:p>
    <w:p w14:paraId="4CBD0459" w14:textId="77777777" w:rsidR="0046593D" w:rsidRDefault="0046593D">
      <w:pPr>
        <w:pStyle w:val="References"/>
        <w:numPr>
          <w:ilvl w:val="0"/>
          <w:numId w:val="0"/>
        </w:numPr>
      </w:pPr>
    </w:p>
    <w:p w14:paraId="0A5C95B7" w14:textId="77777777" w:rsidR="0046593D" w:rsidRDefault="0046593D">
      <w:pPr>
        <w:pStyle w:val="References"/>
        <w:numPr>
          <w:ilvl w:val="0"/>
          <w:numId w:val="0"/>
        </w:numPr>
      </w:pPr>
    </w:p>
    <w:p w14:paraId="1CE8369E" w14:textId="77777777" w:rsidR="0046593D" w:rsidRDefault="0046593D">
      <w:pPr>
        <w:pStyle w:val="References"/>
        <w:numPr>
          <w:ilvl w:val="0"/>
          <w:numId w:val="0"/>
        </w:numPr>
      </w:pPr>
    </w:p>
    <w:p w14:paraId="13841A87" w14:textId="77777777" w:rsidR="0046593D" w:rsidRDefault="0046593D">
      <w:pPr>
        <w:pStyle w:val="References"/>
        <w:numPr>
          <w:ilvl w:val="0"/>
          <w:numId w:val="0"/>
        </w:numPr>
      </w:pPr>
    </w:p>
    <w:p w14:paraId="4DFA5953" w14:textId="77777777" w:rsidR="0046593D" w:rsidRDefault="0046593D">
      <w:pPr>
        <w:pStyle w:val="References"/>
        <w:numPr>
          <w:ilvl w:val="0"/>
          <w:numId w:val="0"/>
        </w:numPr>
      </w:pPr>
    </w:p>
    <w:p w14:paraId="1841AC68" w14:textId="77777777" w:rsidR="0046593D" w:rsidRDefault="0046593D">
      <w:pPr>
        <w:pStyle w:val="References"/>
        <w:numPr>
          <w:ilvl w:val="0"/>
          <w:numId w:val="0"/>
        </w:numPr>
      </w:pPr>
    </w:p>
    <w:p w14:paraId="2A7FD0CC" w14:textId="77777777" w:rsidR="0046593D" w:rsidRDefault="0046593D">
      <w:pPr>
        <w:pStyle w:val="References"/>
        <w:numPr>
          <w:ilvl w:val="0"/>
          <w:numId w:val="0"/>
        </w:numPr>
      </w:pPr>
    </w:p>
    <w:p w14:paraId="0479F2BC" w14:textId="77777777" w:rsidR="0046593D" w:rsidRDefault="0046593D">
      <w:pPr>
        <w:pStyle w:val="References"/>
        <w:numPr>
          <w:ilvl w:val="0"/>
          <w:numId w:val="0"/>
        </w:numPr>
      </w:pPr>
    </w:p>
    <w:p w14:paraId="5561DADB" w14:textId="77777777" w:rsidR="0046593D" w:rsidRDefault="0046593D">
      <w:pPr>
        <w:pStyle w:val="References"/>
        <w:numPr>
          <w:ilvl w:val="0"/>
          <w:numId w:val="0"/>
        </w:numPr>
      </w:pPr>
    </w:p>
    <w:p w14:paraId="2615E51E" w14:textId="77777777" w:rsidR="0046593D" w:rsidRDefault="0046593D">
      <w:pPr>
        <w:pStyle w:val="References"/>
        <w:numPr>
          <w:ilvl w:val="0"/>
          <w:numId w:val="0"/>
        </w:numPr>
      </w:pPr>
    </w:p>
    <w:p w14:paraId="31037668" w14:textId="77777777" w:rsidR="0046593D" w:rsidRDefault="0046593D">
      <w:pPr>
        <w:pStyle w:val="References"/>
        <w:numPr>
          <w:ilvl w:val="0"/>
          <w:numId w:val="0"/>
        </w:numPr>
      </w:pPr>
    </w:p>
    <w:p w14:paraId="6CE24AB2" w14:textId="77777777" w:rsidR="0046593D" w:rsidRDefault="0046593D">
      <w:pPr>
        <w:pStyle w:val="References"/>
        <w:numPr>
          <w:ilvl w:val="0"/>
          <w:numId w:val="0"/>
        </w:numPr>
      </w:pPr>
    </w:p>
    <w:p w14:paraId="4058837A" w14:textId="77777777" w:rsidR="0046593D" w:rsidRDefault="0046593D">
      <w:pPr>
        <w:pStyle w:val="References"/>
        <w:numPr>
          <w:ilvl w:val="0"/>
          <w:numId w:val="0"/>
        </w:numPr>
      </w:pPr>
    </w:p>
    <w:p w14:paraId="1EB8C00E" w14:textId="77777777" w:rsidR="0046593D" w:rsidRDefault="0046593D">
      <w:pPr>
        <w:pStyle w:val="References"/>
        <w:numPr>
          <w:ilvl w:val="0"/>
          <w:numId w:val="0"/>
        </w:numPr>
      </w:pPr>
    </w:p>
    <w:p w14:paraId="30AC9FAB" w14:textId="77777777" w:rsidR="0046593D" w:rsidRDefault="0046593D">
      <w:pPr>
        <w:pStyle w:val="References"/>
        <w:numPr>
          <w:ilvl w:val="0"/>
          <w:numId w:val="0"/>
        </w:numPr>
      </w:pPr>
    </w:p>
    <w:p w14:paraId="69764101" w14:textId="77777777" w:rsidR="0046593D" w:rsidRDefault="0046593D">
      <w:pPr>
        <w:pStyle w:val="References"/>
        <w:numPr>
          <w:ilvl w:val="0"/>
          <w:numId w:val="0"/>
        </w:numPr>
      </w:pPr>
    </w:p>
    <w:p w14:paraId="78A8B40D" w14:textId="77777777" w:rsidR="0046593D" w:rsidRDefault="0046593D">
      <w:pPr>
        <w:pStyle w:val="References"/>
        <w:numPr>
          <w:ilvl w:val="0"/>
          <w:numId w:val="0"/>
        </w:numPr>
      </w:pPr>
    </w:p>
    <w:p w14:paraId="7B105E1D" w14:textId="77777777" w:rsidR="0046593D" w:rsidRDefault="0046593D">
      <w:pPr>
        <w:pStyle w:val="References"/>
        <w:numPr>
          <w:ilvl w:val="0"/>
          <w:numId w:val="0"/>
        </w:numPr>
      </w:pPr>
    </w:p>
    <w:p w14:paraId="3DF7876E" w14:textId="77777777" w:rsidR="0046593D" w:rsidRDefault="0046593D">
      <w:pPr>
        <w:pStyle w:val="References"/>
        <w:numPr>
          <w:ilvl w:val="0"/>
          <w:numId w:val="0"/>
        </w:numPr>
      </w:pPr>
    </w:p>
    <w:p w14:paraId="5C135B67" w14:textId="77777777" w:rsidR="0046593D" w:rsidRDefault="0046593D">
      <w:pPr>
        <w:pStyle w:val="References"/>
        <w:numPr>
          <w:ilvl w:val="0"/>
          <w:numId w:val="0"/>
        </w:numPr>
      </w:pPr>
    </w:p>
    <w:p w14:paraId="6DA67374" w14:textId="77777777" w:rsidR="0046593D" w:rsidRDefault="0046593D">
      <w:pPr>
        <w:pStyle w:val="References"/>
        <w:numPr>
          <w:ilvl w:val="0"/>
          <w:numId w:val="0"/>
        </w:numPr>
      </w:pPr>
    </w:p>
    <w:p w14:paraId="25A81EB4" w14:textId="77777777" w:rsidR="0046593D" w:rsidRDefault="0046593D">
      <w:pPr>
        <w:pStyle w:val="References"/>
        <w:numPr>
          <w:ilvl w:val="0"/>
          <w:numId w:val="0"/>
        </w:numPr>
      </w:pPr>
    </w:p>
    <w:p w14:paraId="3DAEB915" w14:textId="77777777" w:rsidR="0046593D" w:rsidRDefault="0046593D">
      <w:pPr>
        <w:pStyle w:val="References"/>
        <w:numPr>
          <w:ilvl w:val="0"/>
          <w:numId w:val="0"/>
        </w:numPr>
      </w:pPr>
    </w:p>
    <w:p w14:paraId="72FF1E5C" w14:textId="77777777" w:rsidR="0046593D" w:rsidRDefault="0046593D">
      <w:pPr>
        <w:pStyle w:val="References"/>
        <w:numPr>
          <w:ilvl w:val="0"/>
          <w:numId w:val="0"/>
        </w:numPr>
      </w:pPr>
    </w:p>
    <w:p w14:paraId="403CB76B" w14:textId="77777777" w:rsidR="0046593D" w:rsidRDefault="0046593D">
      <w:pPr>
        <w:pStyle w:val="References"/>
        <w:numPr>
          <w:ilvl w:val="0"/>
          <w:numId w:val="0"/>
        </w:numPr>
      </w:pPr>
    </w:p>
    <w:p w14:paraId="7455516B" w14:textId="77777777" w:rsidR="0046593D" w:rsidRDefault="0046593D">
      <w:pPr>
        <w:pStyle w:val="References"/>
        <w:numPr>
          <w:ilvl w:val="0"/>
          <w:numId w:val="0"/>
        </w:numPr>
      </w:pPr>
    </w:p>
    <w:p w14:paraId="08217601" w14:textId="77777777" w:rsidR="0046593D" w:rsidRDefault="0046593D">
      <w:pPr>
        <w:pStyle w:val="References"/>
        <w:numPr>
          <w:ilvl w:val="0"/>
          <w:numId w:val="0"/>
        </w:numPr>
      </w:pPr>
    </w:p>
    <w:p w14:paraId="06B8A8DB" w14:textId="77777777" w:rsidR="0046593D" w:rsidRDefault="0046593D">
      <w:pPr>
        <w:pStyle w:val="References"/>
        <w:numPr>
          <w:ilvl w:val="0"/>
          <w:numId w:val="0"/>
        </w:numPr>
      </w:pPr>
    </w:p>
    <w:p w14:paraId="75329EA4" w14:textId="77777777" w:rsidR="0046593D" w:rsidRDefault="0046593D">
      <w:pPr>
        <w:pStyle w:val="References"/>
        <w:numPr>
          <w:ilvl w:val="0"/>
          <w:numId w:val="0"/>
        </w:numPr>
      </w:pPr>
    </w:p>
    <w:p w14:paraId="31FCE58D" w14:textId="77777777" w:rsidR="0046593D" w:rsidRDefault="0046593D">
      <w:pPr>
        <w:pStyle w:val="References"/>
        <w:numPr>
          <w:ilvl w:val="0"/>
          <w:numId w:val="0"/>
        </w:numPr>
      </w:pPr>
    </w:p>
    <w:p w14:paraId="4DFF2252" w14:textId="77777777" w:rsidR="0046593D" w:rsidRDefault="0046593D">
      <w:pPr>
        <w:pStyle w:val="References"/>
        <w:numPr>
          <w:ilvl w:val="0"/>
          <w:numId w:val="0"/>
        </w:numPr>
      </w:pPr>
    </w:p>
    <w:p w14:paraId="4FD4844C" w14:textId="77777777" w:rsidR="0046593D" w:rsidRDefault="0046593D">
      <w:pPr>
        <w:pStyle w:val="References"/>
        <w:numPr>
          <w:ilvl w:val="0"/>
          <w:numId w:val="0"/>
        </w:numPr>
      </w:pPr>
    </w:p>
    <w:p w14:paraId="26E42FA7" w14:textId="77777777" w:rsidR="0046593D" w:rsidRDefault="0046593D">
      <w:pPr>
        <w:pStyle w:val="References"/>
        <w:numPr>
          <w:ilvl w:val="0"/>
          <w:numId w:val="0"/>
        </w:numPr>
      </w:pPr>
    </w:p>
    <w:p w14:paraId="1B04DD8E" w14:textId="77777777" w:rsidR="0046593D" w:rsidRDefault="0046593D">
      <w:pPr>
        <w:pStyle w:val="References"/>
        <w:numPr>
          <w:ilvl w:val="0"/>
          <w:numId w:val="0"/>
        </w:numPr>
      </w:pPr>
    </w:p>
    <w:p w14:paraId="24B459CB" w14:textId="77777777" w:rsidR="0046593D" w:rsidRDefault="0046593D">
      <w:pPr>
        <w:pStyle w:val="References"/>
        <w:numPr>
          <w:ilvl w:val="0"/>
          <w:numId w:val="0"/>
        </w:numPr>
      </w:pPr>
    </w:p>
    <w:p w14:paraId="35E585FB" w14:textId="77777777" w:rsidR="0046593D" w:rsidRDefault="0046593D">
      <w:pPr>
        <w:pStyle w:val="References"/>
        <w:numPr>
          <w:ilvl w:val="0"/>
          <w:numId w:val="0"/>
        </w:numPr>
      </w:pPr>
    </w:p>
    <w:p w14:paraId="4151C1BB" w14:textId="77777777" w:rsidR="0046593D" w:rsidRDefault="0046593D">
      <w:pPr>
        <w:pStyle w:val="References"/>
        <w:numPr>
          <w:ilvl w:val="0"/>
          <w:numId w:val="0"/>
        </w:numPr>
      </w:pPr>
    </w:p>
    <w:sectPr w:rsidR="0046593D" w:rsidSect="00350B61">
      <w:headerReference w:type="default" r:id="rId15"/>
      <w:footerReference w:type="default" r:id="rId16"/>
      <w:pgSz w:w="11906" w:h="16838" w:code="9"/>
      <w:pgMar w:top="1440" w:right="902" w:bottom="1627" w:left="1440" w:header="432" w:footer="1080" w:gutter="0"/>
      <w:pgNumType w:start="225"/>
      <w:cols w:num="2" w:space="454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ditya Dharmendrakumar Pandey" w:date="2023-09-21T17:43:00Z" w:initials="ADP">
    <w:p w14:paraId="7099CA5A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sz w:val="21"/>
          <w:szCs w:val="21"/>
          <w:lang w:val="en-IN" w:eastAsia="en-IN"/>
        </w:rPr>
      </w:pPr>
      <w:r>
        <w:rPr>
          <w:rStyle w:val="CommentReference"/>
        </w:rPr>
        <w:annotationRef/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These are from Smith et. al </w:t>
      </w:r>
    </w:p>
    <w:p w14:paraId="56F4C9D7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[6] </w:t>
      </w:r>
      <w:r>
        <w:rPr>
          <w:rFonts w:ascii="Courier" w:hAnsi="Courier" w:cs="Courier"/>
          <w:lang w:val="en-IN" w:eastAsia="en-IN"/>
        </w:rPr>
        <w:t xml:space="preserve">Bennett, </w:t>
      </w:r>
      <w:r>
        <w:rPr>
          <w:rFonts w:ascii="Courier" w:hAnsi="Courier" w:cs="Courier"/>
          <w:sz w:val="23"/>
          <w:szCs w:val="23"/>
          <w:lang w:val="en-IN" w:eastAsia="en-IN"/>
        </w:rPr>
        <w:t xml:space="preserve">PMH., </w:t>
      </w:r>
      <w:r>
        <w:rPr>
          <w:rFonts w:ascii="Courier" w:hAnsi="Courier" w:cs="Courier"/>
          <w:lang w:val="en-IN" w:eastAsia="en-IN"/>
        </w:rPr>
        <w:t xml:space="preserve">T.A. </w:t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Burch, </w:t>
      </w:r>
      <w:r>
        <w:rPr>
          <w:rFonts w:ascii="Courier" w:hAnsi="Courier" w:cs="Courier"/>
          <w:lang w:val="en-IN" w:eastAsia="en-IN"/>
        </w:rPr>
        <w:t>and M. Miller. 1971. Diabetes</w:t>
      </w:r>
    </w:p>
    <w:p w14:paraId="07F033B8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mellitus </w:t>
      </w:r>
      <w:r>
        <w:rPr>
          <w:rFonts w:ascii="Courier" w:hAnsi="Courier" w:cs="Courier"/>
          <w:lang w:val="en-IN" w:eastAsia="en-IN"/>
        </w:rPr>
        <w:t xml:space="preserve">in </w:t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American </w:t>
      </w:r>
      <w:r>
        <w:rPr>
          <w:rFonts w:ascii="Courier" w:hAnsi="Courier" w:cs="Courier"/>
          <w:lang w:val="en-IN" w:eastAsia="en-IN"/>
        </w:rPr>
        <w:t>(Pima) Indians. Lancet 2:125-128.</w:t>
      </w:r>
    </w:p>
    <w:p w14:paraId="24FCE1ED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[7] </w:t>
      </w:r>
      <w:proofErr w:type="spellStart"/>
      <w:r>
        <w:rPr>
          <w:rFonts w:ascii="Courier" w:hAnsi="Courier" w:cs="Courier"/>
          <w:lang w:val="en-IN" w:eastAsia="en-IN"/>
        </w:rPr>
        <w:t>Knowler</w:t>
      </w:r>
      <w:proofErr w:type="spellEnd"/>
      <w:r>
        <w:rPr>
          <w:rFonts w:ascii="Courier" w:hAnsi="Courier" w:cs="Courier"/>
          <w:lang w:val="en-IN" w:eastAsia="en-IN"/>
        </w:rPr>
        <w:t>, W.C., P.H. Bennett, RF. Hamman, and M.</w:t>
      </w:r>
    </w:p>
    <w:p w14:paraId="147410E6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proofErr w:type="spellStart"/>
      <w:r>
        <w:rPr>
          <w:rFonts w:ascii="Courier" w:hAnsi="Courier" w:cs="Courier"/>
          <w:lang w:val="en-IN" w:eastAsia="en-IN"/>
        </w:rPr>
        <w:t>Milier</w:t>
      </w:r>
      <w:proofErr w:type="spellEnd"/>
      <w:r>
        <w:rPr>
          <w:rFonts w:ascii="Courier" w:hAnsi="Courier" w:cs="Courier"/>
          <w:lang w:val="en-IN" w:eastAsia="en-IN"/>
        </w:rPr>
        <w:t xml:space="preserve">. 1978. Diabetes incidence and </w:t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prevalence </w:t>
      </w:r>
      <w:r>
        <w:rPr>
          <w:rFonts w:ascii="Courier" w:hAnsi="Courier" w:cs="Courier"/>
          <w:sz w:val="19"/>
          <w:szCs w:val="19"/>
          <w:lang w:val="en-IN" w:eastAsia="en-IN"/>
        </w:rPr>
        <w:t xml:space="preserve">in </w:t>
      </w:r>
      <w:r>
        <w:rPr>
          <w:rFonts w:ascii="Courier" w:hAnsi="Courier" w:cs="Courier"/>
          <w:lang w:val="en-IN" w:eastAsia="en-IN"/>
        </w:rPr>
        <w:t>Pima</w:t>
      </w:r>
    </w:p>
    <w:p w14:paraId="43B90C30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sz w:val="21"/>
          <w:szCs w:val="21"/>
          <w:lang w:val="en-IN" w:eastAsia="en-IN"/>
        </w:rPr>
      </w:pPr>
      <w:r>
        <w:rPr>
          <w:rFonts w:ascii="Courier" w:hAnsi="Courier" w:cs="Courier"/>
          <w:lang w:val="en-IN" w:eastAsia="en-IN"/>
        </w:rPr>
        <w:t xml:space="preserve">Indians: </w:t>
      </w:r>
      <w:r>
        <w:rPr>
          <w:rFonts w:ascii="Courier" w:hAnsi="Courier" w:cs="Courier"/>
          <w:sz w:val="19"/>
          <w:szCs w:val="19"/>
          <w:lang w:val="en-IN" w:eastAsia="en-IN"/>
        </w:rPr>
        <w:t xml:space="preserve">a </w:t>
      </w:r>
      <w:r>
        <w:rPr>
          <w:rFonts w:ascii="Courier" w:hAnsi="Courier" w:cs="Courier"/>
          <w:lang w:val="en-IN" w:eastAsia="en-IN"/>
        </w:rPr>
        <w:t xml:space="preserve">19-fold greater incidence than </w:t>
      </w:r>
      <w:r>
        <w:rPr>
          <w:rFonts w:ascii="Courier" w:hAnsi="Courier" w:cs="Courier"/>
          <w:sz w:val="19"/>
          <w:szCs w:val="19"/>
          <w:lang w:val="en-IN" w:eastAsia="en-IN"/>
        </w:rPr>
        <w:t xml:space="preserve">in </w:t>
      </w:r>
      <w:r>
        <w:rPr>
          <w:rFonts w:ascii="Courier" w:hAnsi="Courier" w:cs="Courier"/>
          <w:sz w:val="21"/>
          <w:szCs w:val="21"/>
          <w:lang w:val="en-IN" w:eastAsia="en-IN"/>
        </w:rPr>
        <w:t>Rochester,</w:t>
      </w:r>
    </w:p>
    <w:p w14:paraId="2D1575F7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Minnesota. </w:t>
      </w:r>
      <w:r>
        <w:rPr>
          <w:rFonts w:ascii="Courier" w:hAnsi="Courier" w:cs="Courier"/>
          <w:sz w:val="19"/>
          <w:szCs w:val="19"/>
          <w:lang w:val="en-IN" w:eastAsia="en-IN"/>
        </w:rPr>
        <w:t xml:space="preserve">Am </w:t>
      </w:r>
      <w:r>
        <w:rPr>
          <w:rFonts w:ascii="Courier" w:hAnsi="Courier" w:cs="Courier"/>
          <w:lang w:val="en-IN" w:eastAsia="en-IN"/>
        </w:rPr>
        <w:t xml:space="preserve">J </w:t>
      </w:r>
      <w:proofErr w:type="spellStart"/>
      <w:r>
        <w:rPr>
          <w:rFonts w:ascii="Courier" w:hAnsi="Courier" w:cs="Courier"/>
          <w:sz w:val="21"/>
          <w:szCs w:val="21"/>
          <w:lang w:val="en-IN" w:eastAsia="en-IN"/>
        </w:rPr>
        <w:t>Epidemiol</w:t>
      </w:r>
      <w:proofErr w:type="spellEnd"/>
      <w:r>
        <w:rPr>
          <w:rFonts w:ascii="Courier" w:hAnsi="Courier" w:cs="Courier"/>
          <w:sz w:val="21"/>
          <w:szCs w:val="21"/>
          <w:lang w:val="en-IN" w:eastAsia="en-IN"/>
        </w:rPr>
        <w:t xml:space="preserve"> </w:t>
      </w:r>
      <w:r>
        <w:rPr>
          <w:rFonts w:ascii="Courier" w:hAnsi="Courier" w:cs="Courier"/>
          <w:lang w:val="en-IN" w:eastAsia="en-IN"/>
        </w:rPr>
        <w:t>108:497-505.</w:t>
      </w:r>
    </w:p>
    <w:p w14:paraId="2B5B471E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[8] </w:t>
      </w:r>
      <w:proofErr w:type="spellStart"/>
      <w:r>
        <w:rPr>
          <w:rFonts w:ascii="Courier" w:hAnsi="Courier" w:cs="Courier"/>
          <w:sz w:val="21"/>
          <w:szCs w:val="21"/>
          <w:lang w:val="en-IN" w:eastAsia="en-IN"/>
        </w:rPr>
        <w:t>Knowler</w:t>
      </w:r>
      <w:proofErr w:type="spellEnd"/>
      <w:r>
        <w:rPr>
          <w:rFonts w:ascii="Courier" w:hAnsi="Courier" w:cs="Courier"/>
          <w:sz w:val="21"/>
          <w:szCs w:val="21"/>
          <w:lang w:val="en-IN" w:eastAsia="en-IN"/>
        </w:rPr>
        <w:t xml:space="preserve">, </w:t>
      </w:r>
      <w:r>
        <w:rPr>
          <w:rFonts w:ascii="Courier" w:hAnsi="Courier" w:cs="Courier"/>
          <w:sz w:val="22"/>
          <w:szCs w:val="22"/>
          <w:lang w:val="en-IN" w:eastAsia="en-IN"/>
        </w:rPr>
        <w:t xml:space="preserve">W.C., </w:t>
      </w:r>
      <w:r>
        <w:rPr>
          <w:rFonts w:ascii="Courier" w:hAnsi="Courier" w:cs="Courier"/>
          <w:lang w:val="en-IN" w:eastAsia="en-IN"/>
        </w:rPr>
        <w:t xml:space="preserve">DJ. </w:t>
      </w:r>
      <w:r>
        <w:rPr>
          <w:rFonts w:ascii="Courier" w:hAnsi="Courier" w:cs="Courier"/>
          <w:sz w:val="22"/>
          <w:szCs w:val="22"/>
          <w:lang w:val="en-IN" w:eastAsia="en-IN"/>
        </w:rPr>
        <w:t xml:space="preserve">Pettitt, </w:t>
      </w:r>
      <w:r>
        <w:rPr>
          <w:rFonts w:ascii="Courier" w:hAnsi="Courier" w:cs="Courier"/>
          <w:lang w:val="en-IN" w:eastAsia="en-IN"/>
        </w:rPr>
        <w:t xml:space="preserve">PJ. </w:t>
      </w:r>
      <w:r>
        <w:rPr>
          <w:rFonts w:ascii="Courier" w:hAnsi="Courier" w:cs="Courier"/>
          <w:sz w:val="22"/>
          <w:szCs w:val="22"/>
          <w:lang w:val="en-IN" w:eastAsia="en-IN"/>
        </w:rPr>
        <w:t xml:space="preserve">Savage, </w:t>
      </w:r>
      <w:r>
        <w:rPr>
          <w:rFonts w:ascii="Courier" w:hAnsi="Courier" w:cs="Courier"/>
          <w:lang w:val="en-IN" w:eastAsia="en-IN"/>
        </w:rPr>
        <w:t>and P.H. Bennett</w:t>
      </w:r>
    </w:p>
    <w:p w14:paraId="67C42130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sz w:val="21"/>
          <w:szCs w:val="21"/>
          <w:lang w:val="en-IN" w:eastAsia="en-IN"/>
        </w:rPr>
      </w:pPr>
      <w:r>
        <w:rPr>
          <w:rFonts w:ascii="Courier" w:hAnsi="Courier" w:cs="Courier"/>
          <w:lang w:val="en-IN" w:eastAsia="en-IN"/>
        </w:rPr>
        <w:t xml:space="preserve">1981. </w:t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Diabetes </w:t>
      </w:r>
      <w:r>
        <w:rPr>
          <w:rFonts w:ascii="Courier" w:hAnsi="Courier" w:cs="Courier"/>
          <w:lang w:val="en-IN" w:eastAsia="en-IN"/>
        </w:rPr>
        <w:t xml:space="preserve">incidence in Pima </w:t>
      </w:r>
      <w:r>
        <w:rPr>
          <w:rFonts w:ascii="Courier" w:hAnsi="Courier" w:cs="Courier"/>
          <w:sz w:val="21"/>
          <w:szCs w:val="21"/>
          <w:lang w:val="en-IN" w:eastAsia="en-IN"/>
        </w:rPr>
        <w:t xml:space="preserve">Indians: </w:t>
      </w:r>
      <w:proofErr w:type="spellStart"/>
      <w:r>
        <w:rPr>
          <w:rFonts w:ascii="Courier" w:hAnsi="Courier" w:cs="Courier"/>
          <w:sz w:val="21"/>
          <w:szCs w:val="21"/>
          <w:lang w:val="en-IN" w:eastAsia="en-IN"/>
        </w:rPr>
        <w:t>contnbutions</w:t>
      </w:r>
      <w:proofErr w:type="spellEnd"/>
      <w:r>
        <w:rPr>
          <w:rFonts w:ascii="Courier" w:hAnsi="Courier" w:cs="Courier"/>
          <w:sz w:val="21"/>
          <w:szCs w:val="21"/>
          <w:lang w:val="en-IN" w:eastAsia="en-IN"/>
        </w:rPr>
        <w:t xml:space="preserve"> of</w:t>
      </w:r>
    </w:p>
    <w:p w14:paraId="6A3A1FBA" w14:textId="77777777" w:rsidR="00222C49" w:rsidRDefault="00222C49" w:rsidP="00222C49">
      <w:pPr>
        <w:suppressAutoHyphens w:val="0"/>
        <w:autoSpaceDN w:val="0"/>
        <w:adjustRightInd w:val="0"/>
        <w:rPr>
          <w:rFonts w:ascii="Courier" w:hAnsi="Courier" w:cs="Courier"/>
          <w:lang w:val="en-IN" w:eastAsia="en-IN"/>
        </w:rPr>
      </w:pPr>
      <w:r>
        <w:rPr>
          <w:rFonts w:ascii="Courier" w:hAnsi="Courier" w:cs="Courier"/>
          <w:sz w:val="21"/>
          <w:szCs w:val="21"/>
          <w:lang w:val="en-IN" w:eastAsia="en-IN"/>
        </w:rPr>
        <w:t xml:space="preserve">obesity </w:t>
      </w:r>
      <w:r>
        <w:rPr>
          <w:rFonts w:ascii="Courier" w:hAnsi="Courier" w:cs="Courier"/>
          <w:lang w:val="en-IN" w:eastAsia="en-IN"/>
        </w:rPr>
        <w:t xml:space="preserve">and </w:t>
      </w:r>
      <w:r>
        <w:rPr>
          <w:rFonts w:ascii="Courier" w:hAnsi="Courier" w:cs="Courier"/>
          <w:sz w:val="22"/>
          <w:szCs w:val="22"/>
          <w:lang w:val="en-IN" w:eastAsia="en-IN"/>
        </w:rPr>
        <w:t xml:space="preserve">parental </w:t>
      </w:r>
      <w:r>
        <w:rPr>
          <w:rFonts w:ascii="Courier" w:hAnsi="Courier" w:cs="Courier"/>
          <w:lang w:val="en-IN" w:eastAsia="en-IN"/>
        </w:rPr>
        <w:t xml:space="preserve">diabetes. </w:t>
      </w:r>
      <w:r>
        <w:rPr>
          <w:rFonts w:ascii="Courier" w:hAnsi="Courier" w:cs="Courier"/>
          <w:sz w:val="19"/>
          <w:szCs w:val="19"/>
          <w:lang w:val="en-IN" w:eastAsia="en-IN"/>
        </w:rPr>
        <w:t xml:space="preserve">Am </w:t>
      </w:r>
      <w:r>
        <w:rPr>
          <w:rFonts w:ascii="Courier" w:hAnsi="Courier" w:cs="Courier"/>
          <w:lang w:val="en-IN" w:eastAsia="en-IN"/>
        </w:rPr>
        <w:t xml:space="preserve">J </w:t>
      </w:r>
      <w:proofErr w:type="spellStart"/>
      <w:r>
        <w:rPr>
          <w:rFonts w:ascii="Courier" w:hAnsi="Courier" w:cs="Courier"/>
          <w:sz w:val="22"/>
          <w:szCs w:val="22"/>
          <w:lang w:val="en-IN" w:eastAsia="en-IN"/>
        </w:rPr>
        <w:t>Epidemiol</w:t>
      </w:r>
      <w:proofErr w:type="spellEnd"/>
      <w:r>
        <w:rPr>
          <w:rFonts w:ascii="Courier" w:hAnsi="Courier" w:cs="Courier"/>
          <w:sz w:val="22"/>
          <w:szCs w:val="22"/>
          <w:lang w:val="en-IN" w:eastAsia="en-IN"/>
        </w:rPr>
        <w:t xml:space="preserve"> </w:t>
      </w:r>
      <w:r>
        <w:rPr>
          <w:rFonts w:ascii="Courier" w:hAnsi="Courier" w:cs="Courier"/>
          <w:lang w:val="en-IN" w:eastAsia="en-IN"/>
        </w:rPr>
        <w:t>113:144-</w:t>
      </w:r>
    </w:p>
    <w:p w14:paraId="52E014FC" w14:textId="77777777" w:rsidR="00222C49" w:rsidRDefault="00222C49" w:rsidP="00222C49">
      <w:pPr>
        <w:pStyle w:val="CommentText"/>
      </w:pPr>
      <w:r>
        <w:rPr>
          <w:rFonts w:ascii="Courier" w:hAnsi="Courier" w:cs="Courier"/>
          <w:lang w:val="en-IN" w:eastAsia="en-IN"/>
        </w:rPr>
        <w:t>156.</w:t>
      </w:r>
    </w:p>
  </w:comment>
  <w:comment w:id="1" w:author="Aditya Dharmendrakumar Pandey" w:date="2023-09-21T17:45:00Z" w:initials="ADP">
    <w:p w14:paraId="7991EF65" w14:textId="77777777" w:rsidR="00222C49" w:rsidRDefault="00222C49">
      <w:pPr>
        <w:pStyle w:val="CommentText"/>
      </w:pPr>
      <w:r>
        <w:rPr>
          <w:rStyle w:val="CommentReference"/>
        </w:rPr>
        <w:annotationRef/>
      </w:r>
      <w:r>
        <w:t>should I replace it with people of female gender?</w:t>
      </w:r>
    </w:p>
  </w:comment>
  <w:comment w:id="2" w:author="Aditya Dharmendrakumar Pandey" w:date="2023-09-23T12:48:00Z" w:initials="ADP">
    <w:p w14:paraId="2BC1406E" w14:textId="77777777" w:rsidR="007E49A0" w:rsidRDefault="007E49A0">
      <w:pPr>
        <w:pStyle w:val="CommentText"/>
      </w:pPr>
      <w:r>
        <w:rPr>
          <w:rStyle w:val="CommentReference"/>
        </w:rPr>
        <w:annotationRef/>
      </w:r>
      <w:r>
        <w:t>Ask about the format of table, took reference from the format of award winner paper.</w:t>
      </w:r>
    </w:p>
  </w:comment>
  <w:comment w:id="3" w:author="Aditya Dharmendrakumar Pandey" w:date="2023-09-22T22:16:00Z" w:initials="ADP">
    <w:p w14:paraId="2FD18DEF" w14:textId="77777777" w:rsidR="001D5D4E" w:rsidRDefault="001D5D4E">
      <w:pPr>
        <w:pStyle w:val="CommentText"/>
      </w:pPr>
      <w:r>
        <w:rPr>
          <w:rStyle w:val="CommentReference"/>
        </w:rPr>
        <w:annotationRef/>
      </w:r>
      <w:r>
        <w:t xml:space="preserve">Ask about referencing at </w:t>
      </w:r>
      <w:r w:rsidR="00EE0B6A">
        <w:t>sr. No. 7 for diabetes pedigree function, should I reference it here, or talk about it in the paragraphs or shit</w:t>
      </w:r>
    </w:p>
  </w:comment>
  <w:comment w:id="4" w:author="Aditya Dharmendrakumar Pandey" w:date="2023-09-23T15:47:00Z" w:initials="ADP">
    <w:p w14:paraId="7F767065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Page Number or remove the cite.</w:t>
      </w:r>
    </w:p>
  </w:comment>
  <w:comment w:id="5" w:author="Aditya Dharmendrakumar Pandey" w:date="2023-09-23T15:52:00Z" w:initials="ADP">
    <w:p w14:paraId="7DC2C148" w14:textId="77777777" w:rsidR="00647955" w:rsidRDefault="00647955">
      <w:pPr>
        <w:pStyle w:val="CommentText"/>
      </w:pPr>
      <w:r>
        <w:rPr>
          <w:rStyle w:val="CommentReference"/>
        </w:rPr>
        <w:annotationRef/>
      </w:r>
      <w:r>
        <w:t>Check on this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014FC" w15:done="0"/>
  <w15:commentEx w15:paraId="7991EF65" w15:done="0"/>
  <w15:commentEx w15:paraId="2BC1406E" w15:done="0"/>
  <w15:commentEx w15:paraId="2FD18DEF" w15:done="0"/>
  <w15:commentEx w15:paraId="7F767065" w15:done="0"/>
  <w15:commentEx w15:paraId="7DC2C14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014FC" w16cid:durableId="28B6FF46"/>
  <w16cid:commentId w16cid:paraId="7991EF65" w16cid:durableId="28B6FFAD"/>
  <w16cid:commentId w16cid:paraId="7F767065" w16cid:durableId="28B98705"/>
  <w16cid:commentId w16cid:paraId="7DC2C148" w16cid:durableId="28B988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2FDC" w14:textId="77777777" w:rsidR="00E37305" w:rsidRDefault="00E37305">
      <w:r>
        <w:separator/>
      </w:r>
    </w:p>
  </w:endnote>
  <w:endnote w:type="continuationSeparator" w:id="0">
    <w:p w14:paraId="2A3A471F" w14:textId="77777777" w:rsidR="00E37305" w:rsidRDefault="00E3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C04C5" w14:textId="77777777" w:rsidR="00A523EC" w:rsidRDefault="00A523E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64A7C">
      <w:rPr>
        <w:rStyle w:val="PageNumber"/>
        <w:noProof/>
      </w:rPr>
      <w:t>228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1BBE4" w14:textId="77777777" w:rsidR="00E37305" w:rsidRDefault="00E37305">
      <w:r>
        <w:separator/>
      </w:r>
    </w:p>
  </w:footnote>
  <w:footnote w:type="continuationSeparator" w:id="0">
    <w:p w14:paraId="5E777CAC" w14:textId="77777777" w:rsidR="00E37305" w:rsidRDefault="00E37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E0D92" w14:textId="77777777" w:rsidR="00A523EC" w:rsidRDefault="00A523EC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itya Dharmendrakumar Pandey">
    <w15:presenceInfo w15:providerId="AD" w15:userId="S-1-5-21-1192497912-415407140-2177085351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isplayBackgroundShape/>
  <w:embedSystemFonts/>
  <w:proofState w:spelling="clean" w:grammar="clean"/>
  <w:defaultTabStop w:val="2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DA"/>
    <w:rsid w:val="00015B54"/>
    <w:rsid w:val="00064E09"/>
    <w:rsid w:val="0008269C"/>
    <w:rsid w:val="000A7111"/>
    <w:rsid w:val="000D4733"/>
    <w:rsid w:val="000F14F9"/>
    <w:rsid w:val="001039EA"/>
    <w:rsid w:val="0014039E"/>
    <w:rsid w:val="001415D4"/>
    <w:rsid w:val="001515DA"/>
    <w:rsid w:val="00161DED"/>
    <w:rsid w:val="00170C4C"/>
    <w:rsid w:val="001736F5"/>
    <w:rsid w:val="0017780A"/>
    <w:rsid w:val="001B3032"/>
    <w:rsid w:val="001D5D4E"/>
    <w:rsid w:val="00222C49"/>
    <w:rsid w:val="0025597D"/>
    <w:rsid w:val="00267FFD"/>
    <w:rsid w:val="0027319B"/>
    <w:rsid w:val="00350B61"/>
    <w:rsid w:val="003641B0"/>
    <w:rsid w:val="00397E4C"/>
    <w:rsid w:val="003E4543"/>
    <w:rsid w:val="00452638"/>
    <w:rsid w:val="0046593D"/>
    <w:rsid w:val="00465972"/>
    <w:rsid w:val="004909F8"/>
    <w:rsid w:val="00494321"/>
    <w:rsid w:val="004A7D35"/>
    <w:rsid w:val="004C37FB"/>
    <w:rsid w:val="004D114C"/>
    <w:rsid w:val="004D379A"/>
    <w:rsid w:val="005039D8"/>
    <w:rsid w:val="005311A7"/>
    <w:rsid w:val="00562D6E"/>
    <w:rsid w:val="0057651D"/>
    <w:rsid w:val="00590A5C"/>
    <w:rsid w:val="005A7663"/>
    <w:rsid w:val="005C0B23"/>
    <w:rsid w:val="005D0E81"/>
    <w:rsid w:val="0064239D"/>
    <w:rsid w:val="00647955"/>
    <w:rsid w:val="006512F1"/>
    <w:rsid w:val="006F331D"/>
    <w:rsid w:val="0070425C"/>
    <w:rsid w:val="00752788"/>
    <w:rsid w:val="007C36E1"/>
    <w:rsid w:val="007E49A0"/>
    <w:rsid w:val="007E4A0E"/>
    <w:rsid w:val="008F3C57"/>
    <w:rsid w:val="00910022"/>
    <w:rsid w:val="009438DD"/>
    <w:rsid w:val="0096174D"/>
    <w:rsid w:val="00980026"/>
    <w:rsid w:val="00991D8E"/>
    <w:rsid w:val="009D0370"/>
    <w:rsid w:val="009F24B5"/>
    <w:rsid w:val="00A523EC"/>
    <w:rsid w:val="00A74FB5"/>
    <w:rsid w:val="00A9012C"/>
    <w:rsid w:val="00AB69AE"/>
    <w:rsid w:val="00B4599F"/>
    <w:rsid w:val="00B56D77"/>
    <w:rsid w:val="00B576E6"/>
    <w:rsid w:val="00B64A7C"/>
    <w:rsid w:val="00B778DA"/>
    <w:rsid w:val="00BA3B56"/>
    <w:rsid w:val="00BE0B11"/>
    <w:rsid w:val="00C601DA"/>
    <w:rsid w:val="00C97229"/>
    <w:rsid w:val="00CA036B"/>
    <w:rsid w:val="00CA7974"/>
    <w:rsid w:val="00CF4E67"/>
    <w:rsid w:val="00D02308"/>
    <w:rsid w:val="00D258BD"/>
    <w:rsid w:val="00D62323"/>
    <w:rsid w:val="00D8296D"/>
    <w:rsid w:val="00DF5475"/>
    <w:rsid w:val="00E37305"/>
    <w:rsid w:val="00E4276C"/>
    <w:rsid w:val="00EA4E0B"/>
    <w:rsid w:val="00EE0B6A"/>
    <w:rsid w:val="00F249E4"/>
    <w:rsid w:val="00F374C8"/>
    <w:rsid w:val="00F856BC"/>
    <w:rsid w:val="00FB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black"/>
    </o:shapedefaults>
    <o:shapelayout v:ext="edit">
      <o:idmap v:ext="edit" data="1"/>
    </o:shapelayout>
  </w:shapeDefaults>
  <w:doNotEmbedSmartTags/>
  <w:decimalSymbol w:val="."/>
  <w:listSeparator w:val=","/>
  <w14:docId w14:val="57CC0F38"/>
  <w14:defaultImageDpi w14:val="300"/>
  <w15:chartTrackingRefBased/>
  <w15:docId w15:val="{358D7C7B-8708-403F-8E94-C0CC1ADE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autoSpaceDE w:val="0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80"/>
      <w:outlineLvl w:val="0"/>
    </w:p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DefaultParagraphFont0">
    <w:name w:val="Default Paragraph Font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</w:style>
  <w:style w:type="character" w:styleId="FollowedHyperlink">
    <w:name w:val="FollowedHyperlink"/>
  </w:style>
  <w:style w:type="character" w:styleId="PageNumber">
    <w:name w:val="page number"/>
    <w:basedOn w:val="DefaultParagraphFont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Normal"/>
    <w:pPr>
      <w:jc w:val="center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autoRedefine/>
    <w:qFormat/>
    <w:rsid w:val="0025597D"/>
    <w:pPr>
      <w:jc w:val="center"/>
    </w:pPr>
    <w:rPr>
      <w:bCs/>
      <w:sz w:val="1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</w:style>
  <w:style w:type="paragraph" w:customStyle="1" w:styleId="Authors">
    <w:name w:val="Authors"/>
    <w:basedOn w:val="Normal"/>
    <w:next w:val="Normal"/>
    <w:pPr>
      <w:spacing w:after="320"/>
      <w:jc w:val="center"/>
    </w:pPr>
    <w:rPr>
      <w:sz w:val="22"/>
      <w:szCs w:val="22"/>
    </w:rPr>
  </w:style>
  <w:style w:type="paragraph" w:styleId="FootnoteText">
    <w:name w:val="footnote text"/>
    <w:basedOn w:val="Normal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ind w:firstLine="204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8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E4C"/>
    <w:rPr>
      <w:rFonts w:ascii="SimSun" w:eastAsia="SimSu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7E4C"/>
    <w:rPr>
      <w:rFonts w:ascii="SimSun" w:eastAsia="SimSun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49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F8"/>
  </w:style>
  <w:style w:type="character" w:customStyle="1" w:styleId="CommentTextChar">
    <w:name w:val="Comment Text Char"/>
    <w:link w:val="CommentText"/>
    <w:uiPriority w:val="99"/>
    <w:semiHidden/>
    <w:rsid w:val="004909F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F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909F8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unhideWhenUsed/>
    <w:rsid w:val="00350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D39C-1BDF-448E-BDE8-B7D6592B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IEEE Transactions on Magnetics</dc:subject>
  <dc:creator>Aditya D Pandey</dc:creator>
  <cp:keywords>Assignment 1 paper</cp:keywords>
  <dc:description/>
  <cp:lastModifiedBy>Aditya Dharmendrakumar Pandey</cp:lastModifiedBy>
  <cp:revision>3</cp:revision>
  <cp:lastPrinted>2005-10-27T00:17:00Z</cp:lastPrinted>
  <dcterms:created xsi:type="dcterms:W3CDTF">2023-09-23T08:25:00Z</dcterms:created>
  <dcterms:modified xsi:type="dcterms:W3CDTF">2023-09-23T08:43:00Z</dcterms:modified>
</cp:coreProperties>
</file>